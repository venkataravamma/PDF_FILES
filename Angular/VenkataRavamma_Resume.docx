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954D" w14:textId="77777777" w:rsidR="005A3155" w:rsidRDefault="005A3155">
      <w:pPr>
        <w:spacing w:line="240" w:lineRule="auto"/>
        <w:jc w:val="center"/>
        <w:rPr>
          <w:rFonts w:ascii="Times New Roman" w:hAnsi="Times New Roman"/>
          <w:b/>
          <w:sz w:val="28"/>
          <w:szCs w:val="28"/>
        </w:rPr>
      </w:pPr>
    </w:p>
    <w:p w14:paraId="1AE6765A" w14:textId="16F1F39E" w:rsidR="005A3155" w:rsidRDefault="00B67A52">
      <w:pPr>
        <w:spacing w:line="240" w:lineRule="auto"/>
        <w:rPr>
          <w:rFonts w:ascii="Times New Roman" w:hAnsi="Times New Roman"/>
          <w:b/>
          <w:sz w:val="24"/>
          <w:szCs w:val="24"/>
        </w:rPr>
      </w:pPr>
      <w:r>
        <w:rPr>
          <w:rFonts w:ascii="Times New Roman" w:hAnsi="Times New Roman"/>
          <w:b/>
          <w:sz w:val="32"/>
          <w:szCs w:val="32"/>
        </w:rPr>
        <w:t>Venkata Ravamma Vanipenta</w:t>
      </w:r>
    </w:p>
    <w:p w14:paraId="16572A32" w14:textId="44EF6583" w:rsidR="005A3155" w:rsidRDefault="005A3155">
      <w:pPr>
        <w:spacing w:line="240" w:lineRule="auto"/>
      </w:pPr>
      <w:r>
        <w:rPr>
          <w:rFonts w:ascii="Times New Roman" w:hAnsi="Times New Roman"/>
          <w:b/>
          <w:sz w:val="24"/>
          <w:szCs w:val="24"/>
        </w:rPr>
        <w:t>Email:</w:t>
      </w:r>
      <w:r>
        <w:rPr>
          <w:rFonts w:ascii="Times New Roman" w:hAnsi="Times New Roman"/>
          <w:color w:val="666666"/>
          <w:sz w:val="24"/>
          <w:szCs w:val="24"/>
        </w:rPr>
        <w:tab/>
      </w:r>
      <w:r w:rsidR="00B67A52">
        <w:rPr>
          <w:rFonts w:ascii="Times New Roman" w:hAnsi="Times New Roman"/>
          <w:sz w:val="24"/>
          <w:szCs w:val="24"/>
        </w:rPr>
        <w:t>v.venky9815</w:t>
      </w:r>
      <w:r w:rsidR="007A4503" w:rsidRPr="007A4503">
        <w:rPr>
          <w:rFonts w:ascii="Times New Roman" w:hAnsi="Times New Roman"/>
          <w:sz w:val="24"/>
          <w:szCs w:val="24"/>
        </w:rPr>
        <w:t>@gmail.com</w:t>
      </w:r>
      <w:r>
        <w:rPr>
          <w:rFonts w:ascii="Times New Roman" w:hAnsi="Times New Roman"/>
          <w:color w:val="666666"/>
          <w:sz w:val="24"/>
          <w:szCs w:val="24"/>
        </w:rPr>
        <w:tab/>
      </w:r>
      <w:r>
        <w:rPr>
          <w:rFonts w:ascii="Times New Roman" w:hAnsi="Times New Roman"/>
          <w:color w:val="666666"/>
          <w:sz w:val="24"/>
          <w:szCs w:val="24"/>
        </w:rPr>
        <w:tab/>
      </w:r>
      <w:r>
        <w:rPr>
          <w:rFonts w:ascii="Times New Roman" w:hAnsi="Times New Roman"/>
          <w:color w:val="666666"/>
          <w:sz w:val="24"/>
          <w:szCs w:val="24"/>
        </w:rPr>
        <w:tab/>
      </w:r>
      <w:r>
        <w:rPr>
          <w:rFonts w:ascii="Times New Roman" w:hAnsi="Times New Roman"/>
          <w:color w:val="666666"/>
          <w:sz w:val="24"/>
          <w:szCs w:val="24"/>
        </w:rPr>
        <w:tab/>
      </w:r>
      <w:r>
        <w:rPr>
          <w:rFonts w:ascii="Times New Roman" w:hAnsi="Times New Roman"/>
          <w:color w:val="666666"/>
          <w:sz w:val="24"/>
          <w:szCs w:val="24"/>
        </w:rPr>
        <w:tab/>
      </w:r>
      <w:r>
        <w:rPr>
          <w:rFonts w:ascii="Times New Roman" w:hAnsi="Times New Roman"/>
          <w:color w:val="666666"/>
          <w:sz w:val="24"/>
          <w:szCs w:val="24"/>
        </w:rPr>
        <w:tab/>
      </w:r>
      <w:r>
        <w:rPr>
          <w:rFonts w:ascii="Times New Roman" w:hAnsi="Times New Roman"/>
          <w:b/>
          <w:sz w:val="24"/>
          <w:szCs w:val="24"/>
        </w:rPr>
        <w:t xml:space="preserve">Mobile: </w:t>
      </w:r>
      <w:r>
        <w:rPr>
          <w:rFonts w:ascii="Times New Roman" w:hAnsi="Times New Roman"/>
          <w:sz w:val="24"/>
          <w:szCs w:val="24"/>
        </w:rPr>
        <w:t>+91</w:t>
      </w:r>
      <w:r w:rsidR="005F47BD">
        <w:rPr>
          <w:rFonts w:ascii="Times New Roman" w:hAnsi="Times New Roman"/>
          <w:sz w:val="24"/>
          <w:szCs w:val="24"/>
        </w:rPr>
        <w:t xml:space="preserve"> </w:t>
      </w:r>
      <w:r w:rsidR="00F2280F">
        <w:rPr>
          <w:rFonts w:ascii="Times New Roman" w:hAnsi="Times New Roman"/>
          <w:sz w:val="24"/>
          <w:szCs w:val="24"/>
        </w:rPr>
        <w:t>9347587807</w:t>
      </w:r>
    </w:p>
    <w:p w14:paraId="28FA8F4A" w14:textId="77777777" w:rsidR="005A3155" w:rsidRDefault="005A3155">
      <w:pPr>
        <w:shd w:val="clear" w:color="auto" w:fill="D9D9D9"/>
        <w:spacing w:line="360" w:lineRule="auto"/>
        <w:jc w:val="both"/>
      </w:pPr>
      <w:r>
        <w:rPr>
          <w:rFonts w:ascii="Times New Roman" w:hAnsi="Times New Roman"/>
          <w:b/>
          <w:bCs/>
          <w:sz w:val="24"/>
          <w:szCs w:val="24"/>
        </w:rPr>
        <w:t>Objective</w:t>
      </w:r>
      <w:r>
        <w:rPr>
          <w:rFonts w:ascii="Times New Roman" w:hAnsi="Times New Roman"/>
          <w:b/>
          <w:bCs/>
          <w:color w:val="000000"/>
          <w:sz w:val="24"/>
          <w:szCs w:val="24"/>
        </w:rPr>
        <w:t xml:space="preserve">                       </w:t>
      </w:r>
    </w:p>
    <w:p w14:paraId="2F57DC88" w14:textId="77777777" w:rsidR="005A3155" w:rsidRDefault="005A3155">
      <w:pPr>
        <w:pStyle w:val="BodyText"/>
        <w:spacing w:after="0" w:line="288" w:lineRule="auto"/>
        <w:jc w:val="both"/>
      </w:pPr>
      <w:r>
        <w:rPr>
          <w:rFonts w:ascii="Times New Roman" w:hAnsi="Times New Roman"/>
          <w:color w:val="000000"/>
          <w:sz w:val="24"/>
          <w:szCs w:val="24"/>
        </w:rPr>
        <w:t>I am confident, determined and dedicated in whatever I choose to pursue. I always like to give the best show at every challenge that is posed to me. Through such a challenge, I will be able to increase my knowledge, creativity and thereby doing quality of work. I always have the zeal to improvise upon my knowledge.</w:t>
      </w:r>
    </w:p>
    <w:p w14:paraId="58B40E4B" w14:textId="77777777" w:rsidR="005A3155" w:rsidRDefault="005A3155">
      <w:pPr>
        <w:pStyle w:val="BodyText"/>
        <w:spacing w:after="0" w:line="288" w:lineRule="auto"/>
        <w:jc w:val="both"/>
        <w:rPr>
          <w:rFonts w:ascii="Times New Roman" w:hAnsi="Times New Roman"/>
          <w:color w:val="000000"/>
          <w:sz w:val="24"/>
          <w:szCs w:val="24"/>
        </w:rPr>
      </w:pPr>
    </w:p>
    <w:p w14:paraId="0E9538A1" w14:textId="77777777" w:rsidR="005A3155" w:rsidRDefault="005A3155">
      <w:pPr>
        <w:shd w:val="clear" w:color="auto" w:fill="D9D9D9"/>
        <w:spacing w:line="360" w:lineRule="auto"/>
        <w:jc w:val="both"/>
      </w:pPr>
      <w:r>
        <w:rPr>
          <w:rFonts w:ascii="Times New Roman" w:hAnsi="Times New Roman"/>
          <w:b/>
          <w:bCs/>
          <w:sz w:val="24"/>
          <w:szCs w:val="24"/>
        </w:rPr>
        <w:t>Professional Summary</w:t>
      </w:r>
    </w:p>
    <w:p w14:paraId="0DAA22C0" w14:textId="758F7E60" w:rsidR="005A3155" w:rsidRDefault="00F70CEA">
      <w:pPr>
        <w:widowControl w:val="0"/>
        <w:numPr>
          <w:ilvl w:val="0"/>
          <w:numId w:val="3"/>
        </w:numPr>
        <w:tabs>
          <w:tab w:val="left" w:pos="0"/>
        </w:tabs>
        <w:spacing w:before="60" w:after="60" w:line="360" w:lineRule="auto"/>
        <w:jc w:val="both"/>
      </w:pPr>
      <w:r>
        <w:rPr>
          <w:rFonts w:ascii="Times New Roman" w:hAnsi="Times New Roman"/>
          <w:sz w:val="24"/>
          <w:szCs w:val="24"/>
        </w:rPr>
        <w:t xml:space="preserve">Having </w:t>
      </w:r>
      <w:r w:rsidR="00F81A6E">
        <w:rPr>
          <w:rFonts w:ascii="Times New Roman" w:hAnsi="Times New Roman"/>
          <w:sz w:val="24"/>
          <w:szCs w:val="24"/>
        </w:rPr>
        <w:t>2</w:t>
      </w:r>
      <w:r w:rsidR="00133D3B">
        <w:rPr>
          <w:rFonts w:ascii="Times New Roman" w:hAnsi="Times New Roman"/>
          <w:sz w:val="24"/>
          <w:szCs w:val="24"/>
        </w:rPr>
        <w:t>.</w:t>
      </w:r>
      <w:r w:rsidR="0063574D">
        <w:rPr>
          <w:rFonts w:ascii="Times New Roman" w:hAnsi="Times New Roman"/>
          <w:sz w:val="24"/>
          <w:szCs w:val="24"/>
        </w:rPr>
        <w:t>10</w:t>
      </w:r>
      <w:r w:rsidR="005A3155">
        <w:rPr>
          <w:rFonts w:ascii="Times New Roman" w:eastAsia="Calibri" w:hAnsi="Times New Roman"/>
          <w:sz w:val="24"/>
          <w:szCs w:val="24"/>
        </w:rPr>
        <w:t xml:space="preserve"> years of experience in IT industry, have been involved in Design and development of web application with </w:t>
      </w:r>
      <w:r w:rsidR="005A3155">
        <w:rPr>
          <w:rFonts w:ascii="Times New Roman" w:hAnsi="Times New Roman"/>
          <w:sz w:val="24"/>
          <w:szCs w:val="24"/>
        </w:rPr>
        <w:t>specialization</w:t>
      </w:r>
      <w:r w:rsidR="005A3155">
        <w:rPr>
          <w:rFonts w:ascii="Times New Roman" w:eastAsia="Calibri" w:hAnsi="Times New Roman"/>
          <w:sz w:val="24"/>
          <w:szCs w:val="24"/>
        </w:rPr>
        <w:t xml:space="preserve"> in </w:t>
      </w:r>
      <w:r w:rsidR="00F81A6E">
        <w:rPr>
          <w:rFonts w:ascii="Times New Roman" w:hAnsi="Times New Roman"/>
          <w:b/>
          <w:sz w:val="24"/>
          <w:szCs w:val="24"/>
        </w:rPr>
        <w:t>Java</w:t>
      </w:r>
      <w:r w:rsidR="00AA21CC">
        <w:rPr>
          <w:rFonts w:ascii="Times New Roman" w:eastAsia="Calibri" w:hAnsi="Times New Roman"/>
          <w:b/>
          <w:sz w:val="24"/>
          <w:szCs w:val="24"/>
        </w:rPr>
        <w:t xml:space="preserve">, </w:t>
      </w:r>
      <w:r w:rsidR="00D43F25">
        <w:rPr>
          <w:rFonts w:ascii="Times New Roman" w:eastAsia="Calibri" w:hAnsi="Times New Roman"/>
          <w:b/>
          <w:sz w:val="24"/>
          <w:szCs w:val="24"/>
        </w:rPr>
        <w:t>Angular, Spring</w:t>
      </w:r>
      <w:r w:rsidR="005C260C">
        <w:rPr>
          <w:rFonts w:ascii="Times New Roman" w:eastAsia="Calibri" w:hAnsi="Times New Roman"/>
          <w:b/>
          <w:sz w:val="24"/>
          <w:szCs w:val="24"/>
        </w:rPr>
        <w:t xml:space="preserve"> Boot</w:t>
      </w:r>
      <w:r w:rsidR="005A3155">
        <w:rPr>
          <w:rFonts w:ascii="Times New Roman" w:eastAsia="Calibri" w:hAnsi="Times New Roman"/>
          <w:b/>
          <w:sz w:val="24"/>
          <w:szCs w:val="24"/>
        </w:rPr>
        <w:t>.</w:t>
      </w:r>
    </w:p>
    <w:p w14:paraId="5303E44F" w14:textId="77777777" w:rsidR="005A3155" w:rsidRDefault="005A3155">
      <w:pPr>
        <w:widowControl w:val="0"/>
        <w:numPr>
          <w:ilvl w:val="0"/>
          <w:numId w:val="3"/>
        </w:numPr>
        <w:tabs>
          <w:tab w:val="left" w:pos="0"/>
        </w:tabs>
        <w:spacing w:before="60" w:after="60" w:line="360" w:lineRule="auto"/>
        <w:jc w:val="both"/>
      </w:pPr>
      <w:r>
        <w:rPr>
          <w:rFonts w:ascii="Times New Roman" w:eastAsia="Calibri" w:hAnsi="Times New Roman"/>
          <w:sz w:val="24"/>
          <w:szCs w:val="24"/>
        </w:rPr>
        <w:t xml:space="preserve">Solid foundation in software programming concepts of </w:t>
      </w:r>
      <w:r w:rsidR="00494E09">
        <w:rPr>
          <w:rFonts w:ascii="Times New Roman" w:eastAsia="Calibri" w:hAnsi="Times New Roman"/>
          <w:b/>
          <w:sz w:val="24"/>
          <w:szCs w:val="24"/>
        </w:rPr>
        <w:t>OOPS, Exceptions, Collections</w:t>
      </w:r>
      <w:r>
        <w:rPr>
          <w:rFonts w:ascii="Times New Roman" w:eastAsia="Calibri" w:hAnsi="Times New Roman"/>
          <w:sz w:val="24"/>
          <w:szCs w:val="24"/>
        </w:rPr>
        <w:t>.</w:t>
      </w:r>
    </w:p>
    <w:p w14:paraId="575A8C41" w14:textId="4D08E77D" w:rsidR="005A3155" w:rsidRDefault="005A3155">
      <w:pPr>
        <w:pStyle w:val="ListParagraph"/>
        <w:numPr>
          <w:ilvl w:val="0"/>
          <w:numId w:val="3"/>
        </w:numPr>
        <w:spacing w:line="360" w:lineRule="auto"/>
        <w:jc w:val="both"/>
      </w:pPr>
      <w:r>
        <w:rPr>
          <w:sz w:val="24"/>
          <w:szCs w:val="24"/>
        </w:rPr>
        <w:t xml:space="preserve">Have always been a good team player and </w:t>
      </w:r>
      <w:r w:rsidR="005C260C">
        <w:rPr>
          <w:sz w:val="24"/>
          <w:szCs w:val="24"/>
        </w:rPr>
        <w:t>can</w:t>
      </w:r>
      <w:r>
        <w:rPr>
          <w:sz w:val="24"/>
          <w:szCs w:val="24"/>
        </w:rPr>
        <w:t xml:space="preserve"> work hard to meet deadlines.</w:t>
      </w:r>
    </w:p>
    <w:p w14:paraId="47C3867C" w14:textId="77777777" w:rsidR="005A3155" w:rsidRDefault="005A3155">
      <w:pPr>
        <w:numPr>
          <w:ilvl w:val="0"/>
          <w:numId w:val="3"/>
        </w:numPr>
        <w:spacing w:after="0" w:line="360" w:lineRule="auto"/>
        <w:jc w:val="both"/>
      </w:pPr>
      <w:r>
        <w:rPr>
          <w:rFonts w:ascii="Times New Roman" w:hAnsi="Times New Roman"/>
          <w:sz w:val="24"/>
          <w:szCs w:val="24"/>
        </w:rPr>
        <w:t>Having experience in involving requirement gathering phase.</w:t>
      </w:r>
    </w:p>
    <w:p w14:paraId="330B19F7" w14:textId="77777777" w:rsidR="005A3155" w:rsidRDefault="005A3155">
      <w:pPr>
        <w:numPr>
          <w:ilvl w:val="0"/>
          <w:numId w:val="3"/>
        </w:numPr>
        <w:spacing w:after="0" w:line="360" w:lineRule="auto"/>
        <w:jc w:val="both"/>
      </w:pPr>
      <w:r>
        <w:rPr>
          <w:rFonts w:ascii="Times New Roman" w:hAnsi="Times New Roman"/>
          <w:sz w:val="24"/>
          <w:szCs w:val="24"/>
        </w:rPr>
        <w:t>Involved in setting up the project environment.</w:t>
      </w:r>
    </w:p>
    <w:p w14:paraId="4BEFE72E" w14:textId="77777777" w:rsidR="005A3155" w:rsidRDefault="005A3155">
      <w:pPr>
        <w:widowControl w:val="0"/>
        <w:numPr>
          <w:ilvl w:val="0"/>
          <w:numId w:val="3"/>
        </w:numPr>
        <w:tabs>
          <w:tab w:val="left" w:pos="0"/>
        </w:tabs>
        <w:spacing w:before="60" w:after="60" w:line="360" w:lineRule="auto"/>
        <w:jc w:val="both"/>
      </w:pPr>
      <w:r>
        <w:rPr>
          <w:rFonts w:ascii="Times New Roman" w:eastAsia="Calibri" w:hAnsi="Times New Roman"/>
          <w:sz w:val="24"/>
          <w:szCs w:val="24"/>
        </w:rPr>
        <w:t xml:space="preserve">Hands on experience in working with </w:t>
      </w:r>
      <w:r>
        <w:rPr>
          <w:rFonts w:ascii="Times New Roman" w:hAnsi="Times New Roman"/>
          <w:sz w:val="24"/>
          <w:szCs w:val="24"/>
        </w:rPr>
        <w:t>IDE like</w:t>
      </w:r>
      <w:r>
        <w:rPr>
          <w:rFonts w:ascii="Times New Roman" w:hAnsi="Times New Roman"/>
          <w:b/>
          <w:sz w:val="24"/>
          <w:szCs w:val="24"/>
        </w:rPr>
        <w:t xml:space="preserve"> Eclipse</w:t>
      </w:r>
      <w:r>
        <w:rPr>
          <w:rFonts w:ascii="Times New Roman" w:eastAsia="Calibri" w:hAnsi="Times New Roman"/>
          <w:b/>
          <w:bCs/>
          <w:sz w:val="24"/>
          <w:szCs w:val="24"/>
        </w:rPr>
        <w:t>.</w:t>
      </w:r>
    </w:p>
    <w:p w14:paraId="4D84B05E" w14:textId="35E209CF" w:rsidR="005A3155" w:rsidRDefault="005A3155">
      <w:pPr>
        <w:widowControl w:val="0"/>
        <w:numPr>
          <w:ilvl w:val="0"/>
          <w:numId w:val="3"/>
        </w:numPr>
        <w:tabs>
          <w:tab w:val="left" w:pos="0"/>
        </w:tabs>
        <w:spacing w:before="60" w:after="60" w:line="360" w:lineRule="auto"/>
        <w:jc w:val="both"/>
      </w:pPr>
      <w:r>
        <w:rPr>
          <w:rFonts w:ascii="Times New Roman" w:eastAsia="Calibri" w:hAnsi="Times New Roman"/>
          <w:bCs/>
          <w:sz w:val="24"/>
          <w:szCs w:val="24"/>
        </w:rPr>
        <w:t>Hands on experience in frameworks like</w:t>
      </w:r>
      <w:r>
        <w:rPr>
          <w:rFonts w:ascii="Times New Roman" w:eastAsia="Calibri" w:hAnsi="Times New Roman"/>
          <w:b/>
          <w:bCs/>
          <w:sz w:val="24"/>
          <w:szCs w:val="24"/>
        </w:rPr>
        <w:t xml:space="preserve"> </w:t>
      </w:r>
      <w:r w:rsidR="005C260C">
        <w:rPr>
          <w:rFonts w:ascii="Times New Roman" w:eastAsia="Calibri" w:hAnsi="Times New Roman"/>
          <w:b/>
          <w:bCs/>
          <w:sz w:val="24"/>
          <w:szCs w:val="24"/>
        </w:rPr>
        <w:t>Spring</w:t>
      </w:r>
      <w:r w:rsidR="005C260C">
        <w:rPr>
          <w:rFonts w:ascii="Times New Roman" w:hAnsi="Times New Roman"/>
          <w:b/>
          <w:bCs/>
          <w:sz w:val="24"/>
          <w:szCs w:val="24"/>
        </w:rPr>
        <w:t xml:space="preserve"> Framework</w:t>
      </w:r>
      <w:r>
        <w:rPr>
          <w:rFonts w:ascii="Times New Roman" w:eastAsia="Calibri" w:hAnsi="Times New Roman"/>
          <w:b/>
          <w:bCs/>
          <w:sz w:val="24"/>
          <w:szCs w:val="24"/>
        </w:rPr>
        <w:t>.</w:t>
      </w:r>
    </w:p>
    <w:p w14:paraId="766EEC1F" w14:textId="47071899" w:rsidR="005A3155" w:rsidRDefault="005A3155">
      <w:pPr>
        <w:widowControl w:val="0"/>
        <w:numPr>
          <w:ilvl w:val="0"/>
          <w:numId w:val="3"/>
        </w:numPr>
        <w:tabs>
          <w:tab w:val="left" w:pos="0"/>
        </w:tabs>
        <w:spacing w:before="60" w:after="60" w:line="360" w:lineRule="auto"/>
        <w:jc w:val="both"/>
      </w:pPr>
      <w:r>
        <w:rPr>
          <w:rFonts w:ascii="Times New Roman" w:eastAsia="Calibri" w:hAnsi="Times New Roman"/>
          <w:sz w:val="24"/>
          <w:szCs w:val="24"/>
        </w:rPr>
        <w:t xml:space="preserve">Experience in working with front-end technologies like </w:t>
      </w:r>
      <w:r w:rsidR="005C260C" w:rsidRPr="00F81A6E">
        <w:rPr>
          <w:rFonts w:ascii="Times New Roman" w:eastAsia="Calibri" w:hAnsi="Times New Roman"/>
          <w:b/>
          <w:bCs/>
          <w:sz w:val="24"/>
          <w:szCs w:val="24"/>
        </w:rPr>
        <w:t>Angular.</w:t>
      </w:r>
    </w:p>
    <w:p w14:paraId="55270464" w14:textId="77777777" w:rsidR="005A3155" w:rsidRDefault="00494E09">
      <w:pPr>
        <w:widowControl w:val="0"/>
        <w:numPr>
          <w:ilvl w:val="0"/>
          <w:numId w:val="3"/>
        </w:numPr>
        <w:tabs>
          <w:tab w:val="left" w:pos="0"/>
        </w:tabs>
        <w:spacing w:before="60" w:after="60" w:line="360" w:lineRule="auto"/>
        <w:jc w:val="both"/>
      </w:pPr>
      <w:r>
        <w:rPr>
          <w:rFonts w:ascii="Times New Roman" w:eastAsia="Calibri" w:hAnsi="Times New Roman"/>
          <w:bCs/>
          <w:sz w:val="24"/>
          <w:szCs w:val="24"/>
        </w:rPr>
        <w:t>Good knowledge</w:t>
      </w:r>
      <w:r w:rsidR="005A3155">
        <w:rPr>
          <w:rFonts w:ascii="Times New Roman" w:eastAsia="Calibri" w:hAnsi="Times New Roman"/>
          <w:bCs/>
          <w:sz w:val="24"/>
          <w:szCs w:val="24"/>
        </w:rPr>
        <w:t xml:space="preserve"> </w:t>
      </w:r>
      <w:r>
        <w:rPr>
          <w:rFonts w:ascii="Times New Roman" w:eastAsia="Calibri" w:hAnsi="Times New Roman"/>
          <w:bCs/>
          <w:sz w:val="24"/>
          <w:szCs w:val="24"/>
        </w:rPr>
        <w:t>on</w:t>
      </w:r>
      <w:r w:rsidR="005A3155">
        <w:rPr>
          <w:rFonts w:ascii="Times New Roman" w:eastAsia="Calibri" w:hAnsi="Times New Roman"/>
          <w:b/>
          <w:bCs/>
          <w:sz w:val="24"/>
          <w:szCs w:val="24"/>
        </w:rPr>
        <w:t xml:space="preserve"> </w:t>
      </w:r>
      <w:r>
        <w:rPr>
          <w:rFonts w:ascii="Times New Roman" w:eastAsia="Calibri" w:hAnsi="Times New Roman"/>
          <w:b/>
          <w:bCs/>
          <w:sz w:val="24"/>
          <w:szCs w:val="24"/>
        </w:rPr>
        <w:t>Web services</w:t>
      </w:r>
      <w:r w:rsidR="005A3155">
        <w:rPr>
          <w:rFonts w:ascii="Times New Roman" w:eastAsia="Calibri" w:hAnsi="Times New Roman"/>
          <w:b/>
          <w:bCs/>
          <w:sz w:val="24"/>
          <w:szCs w:val="24"/>
        </w:rPr>
        <w:t>.</w:t>
      </w:r>
    </w:p>
    <w:p w14:paraId="54E04106" w14:textId="77777777" w:rsidR="005A3155" w:rsidRDefault="005A3155">
      <w:pPr>
        <w:numPr>
          <w:ilvl w:val="0"/>
          <w:numId w:val="3"/>
        </w:numPr>
        <w:spacing w:after="0" w:line="360" w:lineRule="auto"/>
        <w:jc w:val="both"/>
      </w:pPr>
      <w:r>
        <w:rPr>
          <w:rFonts w:ascii="Times New Roman" w:hAnsi="Times New Roman"/>
          <w:sz w:val="24"/>
          <w:szCs w:val="24"/>
        </w:rPr>
        <w:t>IT Professional with expertise in complete Software Development Life Cycle (SDLC) like analysis, design, development, deployment and maintenance of Web based applications.</w:t>
      </w:r>
    </w:p>
    <w:p w14:paraId="3A2B7512" w14:textId="77777777" w:rsidR="005A3155" w:rsidRDefault="005A3155">
      <w:pPr>
        <w:pStyle w:val="kpmgbody"/>
        <w:numPr>
          <w:ilvl w:val="0"/>
          <w:numId w:val="3"/>
        </w:numPr>
        <w:spacing w:after="0" w:line="360" w:lineRule="auto"/>
        <w:ind w:right="360"/>
        <w:jc w:val="both"/>
      </w:pPr>
      <w:r>
        <w:rPr>
          <w:rFonts w:ascii="Times New Roman" w:hAnsi="Times New Roman"/>
          <w:sz w:val="24"/>
          <w:szCs w:val="24"/>
        </w:rPr>
        <w:t>Maintaining better Co – ordination between the team members.</w:t>
      </w:r>
    </w:p>
    <w:p w14:paraId="3A411F64" w14:textId="12193D21" w:rsidR="005A3155" w:rsidRPr="00F81A6E" w:rsidRDefault="005A3155" w:rsidP="00F81A6E">
      <w:pPr>
        <w:pStyle w:val="kpmgbody"/>
        <w:numPr>
          <w:ilvl w:val="0"/>
          <w:numId w:val="3"/>
        </w:numPr>
        <w:spacing w:after="0" w:line="360" w:lineRule="auto"/>
        <w:ind w:right="360"/>
        <w:jc w:val="both"/>
        <w:rPr>
          <w:rFonts w:ascii="Times New Roman" w:eastAsia="Arial" w:hAnsi="Times New Roman"/>
          <w:b/>
          <w:sz w:val="24"/>
          <w:szCs w:val="24"/>
        </w:rPr>
      </w:pPr>
      <w:r w:rsidRPr="00F81A6E">
        <w:rPr>
          <w:rFonts w:ascii="Times New Roman" w:hAnsi="Times New Roman"/>
          <w:sz w:val="24"/>
          <w:szCs w:val="24"/>
        </w:rPr>
        <w:t>Good knowledge of identifying and solving problems and enjoy working in a team.</w:t>
      </w:r>
    </w:p>
    <w:p w14:paraId="6F5E0E00" w14:textId="77777777" w:rsidR="005A3155" w:rsidRDefault="005A3155">
      <w:pPr>
        <w:pStyle w:val="kpmgbody"/>
        <w:spacing w:after="0" w:line="360" w:lineRule="auto"/>
        <w:ind w:left="450" w:right="360"/>
        <w:jc w:val="both"/>
        <w:rPr>
          <w:rFonts w:ascii="Times New Roman" w:eastAsia="Arial" w:hAnsi="Times New Roman"/>
          <w:b/>
          <w:sz w:val="24"/>
          <w:szCs w:val="24"/>
        </w:rPr>
      </w:pPr>
    </w:p>
    <w:p w14:paraId="064C0B91" w14:textId="77777777" w:rsidR="005A3155" w:rsidRDefault="005A3155">
      <w:pPr>
        <w:shd w:val="clear" w:color="auto" w:fill="D9D9D9"/>
        <w:spacing w:line="360" w:lineRule="auto"/>
        <w:jc w:val="both"/>
      </w:pPr>
      <w:r>
        <w:rPr>
          <w:rFonts w:ascii="Times New Roman" w:hAnsi="Times New Roman"/>
          <w:b/>
          <w:bCs/>
          <w:sz w:val="24"/>
          <w:szCs w:val="24"/>
        </w:rPr>
        <w:t>Professional experience</w:t>
      </w:r>
    </w:p>
    <w:p w14:paraId="2E646D01" w14:textId="50544A2B" w:rsidR="005A3155" w:rsidRPr="00F70CEA" w:rsidRDefault="005A3155">
      <w:pPr>
        <w:numPr>
          <w:ilvl w:val="0"/>
          <w:numId w:val="3"/>
        </w:numPr>
      </w:pPr>
      <w:r>
        <w:rPr>
          <w:rFonts w:ascii="Times New Roman" w:eastAsia="Arial" w:hAnsi="Times New Roman"/>
          <w:sz w:val="24"/>
          <w:szCs w:val="24"/>
        </w:rPr>
        <w:t xml:space="preserve">Working as Software Engineer </w:t>
      </w:r>
      <w:r w:rsidR="00F81A6E">
        <w:rPr>
          <w:rFonts w:ascii="Times New Roman" w:eastAsia="Arial" w:hAnsi="Times New Roman"/>
          <w:sz w:val="24"/>
          <w:szCs w:val="24"/>
        </w:rPr>
        <w:t>at</w:t>
      </w:r>
      <w:r w:rsidR="00F81A6E">
        <w:rPr>
          <w:rFonts w:ascii="Times New Roman" w:eastAsia="Arial" w:hAnsi="Times New Roman"/>
          <w:b/>
          <w:sz w:val="24"/>
          <w:szCs w:val="24"/>
        </w:rPr>
        <w:t xml:space="preserve"> Capgemini</w:t>
      </w:r>
      <w:r w:rsidR="00F70CEA">
        <w:rPr>
          <w:rFonts w:ascii="Times New Roman" w:eastAsia="Arial" w:hAnsi="Times New Roman"/>
          <w:b/>
          <w:sz w:val="24"/>
          <w:szCs w:val="24"/>
        </w:rPr>
        <w:t xml:space="preserve"> </w:t>
      </w:r>
      <w:r w:rsidR="00F81A6E">
        <w:rPr>
          <w:rFonts w:ascii="Times New Roman" w:eastAsia="Arial" w:hAnsi="Times New Roman"/>
          <w:b/>
          <w:sz w:val="24"/>
          <w:szCs w:val="24"/>
        </w:rPr>
        <w:t xml:space="preserve">Hyderabad </w:t>
      </w:r>
      <w:r>
        <w:rPr>
          <w:rFonts w:ascii="Times New Roman" w:eastAsia="Arial" w:hAnsi="Times New Roman"/>
          <w:sz w:val="24"/>
          <w:szCs w:val="24"/>
        </w:rPr>
        <w:t>from</w:t>
      </w:r>
      <w:r w:rsidR="00AA21CC">
        <w:rPr>
          <w:rFonts w:ascii="Times New Roman" w:eastAsia="Arial" w:hAnsi="Times New Roman"/>
          <w:b/>
          <w:sz w:val="24"/>
          <w:szCs w:val="24"/>
        </w:rPr>
        <w:t xml:space="preserve"> </w:t>
      </w:r>
      <w:r w:rsidR="00B67A52">
        <w:rPr>
          <w:rFonts w:ascii="Times New Roman" w:eastAsia="Arial" w:hAnsi="Times New Roman"/>
          <w:b/>
          <w:sz w:val="24"/>
          <w:szCs w:val="24"/>
        </w:rPr>
        <w:t>July</w:t>
      </w:r>
      <w:r w:rsidR="00F70CEA">
        <w:rPr>
          <w:rFonts w:ascii="Times New Roman" w:eastAsia="Arial" w:hAnsi="Times New Roman"/>
          <w:b/>
          <w:sz w:val="24"/>
          <w:szCs w:val="24"/>
        </w:rPr>
        <w:t xml:space="preserve"> </w:t>
      </w:r>
      <w:r w:rsidR="00D43F25">
        <w:rPr>
          <w:rFonts w:ascii="Times New Roman" w:eastAsia="Arial" w:hAnsi="Times New Roman"/>
          <w:b/>
          <w:sz w:val="24"/>
          <w:szCs w:val="24"/>
        </w:rPr>
        <w:t xml:space="preserve">2021 </w:t>
      </w:r>
      <w:r w:rsidR="00D43F25">
        <w:rPr>
          <w:rFonts w:ascii="Times New Roman" w:eastAsia="Arial" w:hAnsi="Times New Roman"/>
          <w:sz w:val="24"/>
          <w:szCs w:val="24"/>
        </w:rPr>
        <w:t>till</w:t>
      </w:r>
      <w:r>
        <w:rPr>
          <w:rFonts w:ascii="Times New Roman" w:eastAsia="Arial" w:hAnsi="Times New Roman"/>
          <w:sz w:val="24"/>
          <w:szCs w:val="24"/>
        </w:rPr>
        <w:t xml:space="preserve"> date.</w:t>
      </w:r>
    </w:p>
    <w:p w14:paraId="77F634F4" w14:textId="77777777" w:rsidR="005A3155" w:rsidRDefault="005A3155">
      <w:pPr>
        <w:spacing w:after="0"/>
        <w:jc w:val="both"/>
        <w:rPr>
          <w:rFonts w:ascii="Times New Roman" w:hAnsi="Times New Roman"/>
          <w:sz w:val="24"/>
          <w:szCs w:val="24"/>
        </w:rPr>
      </w:pPr>
    </w:p>
    <w:p w14:paraId="3B5A6DCD" w14:textId="77777777" w:rsidR="005A3155" w:rsidRDefault="005A3155">
      <w:pPr>
        <w:shd w:val="clear" w:color="auto" w:fill="D9D9D9"/>
        <w:jc w:val="both"/>
      </w:pPr>
      <w:r>
        <w:rPr>
          <w:rFonts w:ascii="Times New Roman" w:hAnsi="Times New Roman"/>
          <w:b/>
          <w:bCs/>
          <w:sz w:val="24"/>
          <w:szCs w:val="24"/>
        </w:rPr>
        <w:t>Educational qualification</w:t>
      </w:r>
    </w:p>
    <w:p w14:paraId="17332060" w14:textId="474A2AE7" w:rsidR="00AA21CC" w:rsidRPr="00AA21CC" w:rsidRDefault="00B67A52" w:rsidP="00AA21CC">
      <w:pPr>
        <w:pStyle w:val="ListParagraph"/>
        <w:widowControl w:val="0"/>
        <w:numPr>
          <w:ilvl w:val="0"/>
          <w:numId w:val="4"/>
        </w:numPr>
        <w:shd w:val="clear" w:color="auto" w:fill="FFFFFF"/>
        <w:spacing w:line="360" w:lineRule="auto"/>
        <w:ind w:right="-720"/>
        <w:jc w:val="both"/>
        <w:rPr>
          <w:rFonts w:eastAsia="Arial"/>
          <w:color w:val="000000"/>
          <w:sz w:val="24"/>
          <w:szCs w:val="24"/>
        </w:rPr>
      </w:pPr>
      <w:r>
        <w:rPr>
          <w:rFonts w:eastAsia="Arial"/>
          <w:color w:val="000000"/>
          <w:sz w:val="24"/>
          <w:szCs w:val="24"/>
        </w:rPr>
        <w:t>MCA</w:t>
      </w:r>
      <w:r w:rsidR="00AA21CC" w:rsidRPr="00AA21CC">
        <w:rPr>
          <w:rFonts w:eastAsia="Arial"/>
          <w:color w:val="000000"/>
          <w:sz w:val="24"/>
          <w:szCs w:val="24"/>
        </w:rPr>
        <w:t xml:space="preserve"> (</w:t>
      </w:r>
      <w:r>
        <w:rPr>
          <w:rFonts w:eastAsia="Arial"/>
          <w:color w:val="000000"/>
          <w:sz w:val="24"/>
          <w:szCs w:val="24"/>
        </w:rPr>
        <w:t>8</w:t>
      </w:r>
      <w:r w:rsidR="00AA21CC" w:rsidRPr="00AA21CC">
        <w:rPr>
          <w:rFonts w:eastAsia="Arial"/>
          <w:color w:val="000000"/>
          <w:sz w:val="24"/>
          <w:szCs w:val="24"/>
        </w:rPr>
        <w:t xml:space="preserve">3% </w:t>
      </w:r>
      <w:r>
        <w:rPr>
          <w:rFonts w:eastAsia="Arial"/>
          <w:color w:val="000000"/>
          <w:sz w:val="24"/>
          <w:szCs w:val="24"/>
        </w:rPr>
        <w:t>Narasaraopet</w:t>
      </w:r>
      <w:r w:rsidR="00AA21CC" w:rsidRPr="00AA21CC">
        <w:rPr>
          <w:rFonts w:eastAsia="Arial"/>
          <w:color w:val="000000"/>
          <w:sz w:val="24"/>
          <w:szCs w:val="24"/>
        </w:rPr>
        <w:t xml:space="preserve"> engineering college)</w:t>
      </w:r>
    </w:p>
    <w:p w14:paraId="1F6DC09E" w14:textId="4E285748" w:rsidR="005A3155" w:rsidRDefault="00AA21CC" w:rsidP="00AA21CC">
      <w:pPr>
        <w:pStyle w:val="ListParagraph"/>
        <w:widowControl w:val="0"/>
        <w:numPr>
          <w:ilvl w:val="0"/>
          <w:numId w:val="4"/>
        </w:numPr>
        <w:shd w:val="clear" w:color="auto" w:fill="FFFFFF"/>
        <w:spacing w:line="360" w:lineRule="auto"/>
        <w:ind w:right="-720"/>
        <w:jc w:val="both"/>
        <w:rPr>
          <w:rFonts w:eastAsia="Arial"/>
          <w:color w:val="000000"/>
          <w:sz w:val="24"/>
          <w:szCs w:val="24"/>
        </w:rPr>
      </w:pPr>
      <w:r w:rsidRPr="00AA21CC">
        <w:rPr>
          <w:rFonts w:eastAsia="Arial"/>
          <w:color w:val="000000"/>
          <w:sz w:val="24"/>
          <w:szCs w:val="24"/>
        </w:rPr>
        <w:t xml:space="preserve">Passed </w:t>
      </w:r>
      <w:r w:rsidR="00F81A6E" w:rsidRPr="00AA21CC">
        <w:rPr>
          <w:rFonts w:eastAsia="Arial"/>
          <w:color w:val="000000"/>
          <w:sz w:val="24"/>
          <w:szCs w:val="24"/>
        </w:rPr>
        <w:t>out:</w:t>
      </w:r>
      <w:r w:rsidR="00F81A6E">
        <w:rPr>
          <w:rFonts w:eastAsia="Arial"/>
          <w:color w:val="000000"/>
          <w:sz w:val="24"/>
          <w:szCs w:val="24"/>
        </w:rPr>
        <w:t xml:space="preserve"> MCA</w:t>
      </w:r>
      <w:r w:rsidRPr="00AA21CC">
        <w:rPr>
          <w:rFonts w:eastAsia="Arial"/>
          <w:color w:val="000000"/>
          <w:sz w:val="24"/>
          <w:szCs w:val="24"/>
        </w:rPr>
        <w:t>-20</w:t>
      </w:r>
      <w:r w:rsidR="00B67A52">
        <w:rPr>
          <w:rFonts w:eastAsia="Arial"/>
          <w:color w:val="000000"/>
          <w:sz w:val="24"/>
          <w:szCs w:val="24"/>
        </w:rPr>
        <w:t>20</w:t>
      </w:r>
    </w:p>
    <w:p w14:paraId="50833AA6" w14:textId="02C31B3F" w:rsidR="005A3155" w:rsidRDefault="005A3155">
      <w:pPr>
        <w:spacing w:after="0" w:line="240" w:lineRule="auto"/>
        <w:jc w:val="both"/>
        <w:rPr>
          <w:rFonts w:ascii="Times New Roman" w:eastAsia="Arial" w:hAnsi="Times New Roman"/>
          <w:sz w:val="24"/>
          <w:szCs w:val="24"/>
        </w:rPr>
      </w:pPr>
    </w:p>
    <w:p w14:paraId="11F8E92D" w14:textId="77777777" w:rsidR="00F81A6E" w:rsidRDefault="00F81A6E">
      <w:pPr>
        <w:spacing w:after="0" w:line="240" w:lineRule="auto"/>
        <w:jc w:val="both"/>
        <w:rPr>
          <w:rFonts w:ascii="Times New Roman" w:eastAsia="Arial" w:hAnsi="Times New Roman"/>
          <w:sz w:val="24"/>
          <w:szCs w:val="24"/>
        </w:rPr>
      </w:pPr>
    </w:p>
    <w:p w14:paraId="556DD68F" w14:textId="77777777" w:rsidR="005A3155" w:rsidRDefault="005A3155">
      <w:pPr>
        <w:shd w:val="clear" w:color="auto" w:fill="D9D9D9"/>
        <w:tabs>
          <w:tab w:val="left" w:pos="4515"/>
        </w:tabs>
        <w:jc w:val="both"/>
      </w:pPr>
      <w:r>
        <w:rPr>
          <w:rFonts w:ascii="Times New Roman" w:hAnsi="Times New Roman"/>
          <w:b/>
          <w:bCs/>
          <w:sz w:val="24"/>
          <w:szCs w:val="24"/>
        </w:rPr>
        <w:lastRenderedPageBreak/>
        <w:t>Technical Skills</w:t>
      </w:r>
      <w:r>
        <w:rPr>
          <w:rFonts w:ascii="Times New Roman" w:hAnsi="Times New Roman"/>
          <w:b/>
          <w:bCs/>
          <w:sz w:val="24"/>
          <w:szCs w:val="24"/>
        </w:rPr>
        <w:tab/>
      </w:r>
    </w:p>
    <w:p w14:paraId="71CD0722" w14:textId="46ED53E0" w:rsidR="005A3155" w:rsidRPr="00E97453" w:rsidRDefault="005A3155">
      <w:pPr>
        <w:pStyle w:val="Normal1"/>
        <w:numPr>
          <w:ilvl w:val="0"/>
          <w:numId w:val="2"/>
        </w:numPr>
        <w:spacing w:line="360" w:lineRule="auto"/>
        <w:jc w:val="both"/>
        <w:rPr>
          <w:bCs/>
        </w:rPr>
      </w:pPr>
      <w:r>
        <w:rPr>
          <w:b/>
          <w:bCs/>
          <w:szCs w:val="24"/>
        </w:rPr>
        <w:t>Primary Skills</w:t>
      </w:r>
      <w:r>
        <w:rPr>
          <w:bCs/>
          <w:szCs w:val="24"/>
        </w:rPr>
        <w:tab/>
      </w:r>
      <w:r>
        <w:rPr>
          <w:bCs/>
          <w:szCs w:val="24"/>
        </w:rPr>
        <w:tab/>
      </w:r>
      <w:r>
        <w:rPr>
          <w:b/>
          <w:bCs/>
          <w:szCs w:val="24"/>
        </w:rPr>
        <w:t>:</w:t>
      </w:r>
      <w:r>
        <w:rPr>
          <w:bCs/>
          <w:szCs w:val="24"/>
        </w:rPr>
        <w:t xml:space="preserve"> </w:t>
      </w:r>
      <w:r w:rsidRPr="00E97453">
        <w:rPr>
          <w:bCs/>
          <w:szCs w:val="24"/>
        </w:rPr>
        <w:t>Java</w:t>
      </w:r>
      <w:r w:rsidR="00E97453" w:rsidRPr="00E97453">
        <w:rPr>
          <w:bCs/>
          <w:szCs w:val="24"/>
        </w:rPr>
        <w:t>8</w:t>
      </w:r>
    </w:p>
    <w:p w14:paraId="6197A5BA" w14:textId="5DA53C18" w:rsidR="005A3155" w:rsidRPr="00F81A6E" w:rsidRDefault="005A3155">
      <w:pPr>
        <w:pStyle w:val="Normal1"/>
        <w:numPr>
          <w:ilvl w:val="0"/>
          <w:numId w:val="2"/>
        </w:numPr>
        <w:spacing w:line="360" w:lineRule="auto"/>
        <w:jc w:val="both"/>
      </w:pPr>
      <w:r>
        <w:rPr>
          <w:b/>
          <w:bCs/>
          <w:szCs w:val="24"/>
        </w:rPr>
        <w:t>Web Technologies</w:t>
      </w:r>
      <w:r>
        <w:rPr>
          <w:b/>
          <w:bCs/>
          <w:szCs w:val="24"/>
        </w:rPr>
        <w:tab/>
      </w:r>
      <w:r>
        <w:rPr>
          <w:b/>
          <w:bCs/>
          <w:szCs w:val="24"/>
        </w:rPr>
        <w:tab/>
        <w:t xml:space="preserve">: </w:t>
      </w:r>
      <w:r w:rsidR="00F2280F" w:rsidRPr="00F81A6E">
        <w:rPr>
          <w:szCs w:val="24"/>
        </w:rPr>
        <w:t>Angular</w:t>
      </w:r>
    </w:p>
    <w:p w14:paraId="348FCC32" w14:textId="5186BF94" w:rsidR="005A3155" w:rsidRDefault="005A3155">
      <w:pPr>
        <w:pStyle w:val="Normal1"/>
        <w:numPr>
          <w:ilvl w:val="0"/>
          <w:numId w:val="2"/>
        </w:numPr>
        <w:spacing w:line="360" w:lineRule="auto"/>
        <w:jc w:val="both"/>
      </w:pPr>
      <w:r>
        <w:rPr>
          <w:b/>
          <w:bCs/>
          <w:szCs w:val="24"/>
        </w:rPr>
        <w:t>DBMS/ RDBMS</w:t>
      </w:r>
      <w:r>
        <w:rPr>
          <w:b/>
          <w:bCs/>
          <w:szCs w:val="24"/>
        </w:rPr>
        <w:tab/>
      </w:r>
      <w:r>
        <w:rPr>
          <w:b/>
          <w:bCs/>
          <w:szCs w:val="24"/>
        </w:rPr>
        <w:tab/>
        <w:t>:</w:t>
      </w:r>
      <w:r>
        <w:rPr>
          <w:bCs/>
          <w:szCs w:val="24"/>
        </w:rPr>
        <w:t xml:space="preserve"> </w:t>
      </w:r>
      <w:r w:rsidR="00494E09">
        <w:rPr>
          <w:bCs/>
          <w:szCs w:val="24"/>
        </w:rPr>
        <w:t>SQL</w:t>
      </w:r>
    </w:p>
    <w:p w14:paraId="18E75D55" w14:textId="608EA06D" w:rsidR="005A3155" w:rsidRDefault="005A3155">
      <w:pPr>
        <w:pStyle w:val="Normal1"/>
        <w:numPr>
          <w:ilvl w:val="0"/>
          <w:numId w:val="2"/>
        </w:numPr>
        <w:spacing w:line="360" w:lineRule="auto"/>
      </w:pPr>
      <w:r>
        <w:rPr>
          <w:b/>
          <w:bCs/>
          <w:szCs w:val="24"/>
        </w:rPr>
        <w:t>Frameworks</w:t>
      </w:r>
      <w:r>
        <w:rPr>
          <w:bCs/>
          <w:szCs w:val="24"/>
        </w:rPr>
        <w:tab/>
      </w:r>
      <w:r>
        <w:rPr>
          <w:bCs/>
          <w:szCs w:val="24"/>
        </w:rPr>
        <w:tab/>
      </w:r>
      <w:r>
        <w:rPr>
          <w:bCs/>
          <w:szCs w:val="24"/>
        </w:rPr>
        <w:tab/>
      </w:r>
      <w:r>
        <w:rPr>
          <w:b/>
          <w:bCs/>
          <w:szCs w:val="24"/>
        </w:rPr>
        <w:t>:</w:t>
      </w:r>
      <w:r w:rsidR="00AA21CC">
        <w:rPr>
          <w:bCs/>
          <w:szCs w:val="24"/>
        </w:rPr>
        <w:t xml:space="preserve"> Spring</w:t>
      </w:r>
      <w:r>
        <w:rPr>
          <w:bCs/>
          <w:szCs w:val="24"/>
        </w:rPr>
        <w:t xml:space="preserve"> Boot</w:t>
      </w:r>
    </w:p>
    <w:p w14:paraId="7EF43BC0" w14:textId="15161A0D" w:rsidR="005A3155" w:rsidRDefault="005A3155">
      <w:pPr>
        <w:pStyle w:val="Normal1"/>
        <w:numPr>
          <w:ilvl w:val="0"/>
          <w:numId w:val="2"/>
        </w:numPr>
        <w:spacing w:line="360" w:lineRule="auto"/>
      </w:pPr>
      <w:r>
        <w:rPr>
          <w:b/>
          <w:bCs/>
          <w:szCs w:val="24"/>
        </w:rPr>
        <w:t>ORM Tool</w:t>
      </w:r>
      <w:r>
        <w:rPr>
          <w:bCs/>
          <w:szCs w:val="24"/>
        </w:rPr>
        <w:tab/>
      </w:r>
      <w:r>
        <w:rPr>
          <w:bCs/>
          <w:szCs w:val="24"/>
        </w:rPr>
        <w:tab/>
      </w:r>
      <w:r>
        <w:rPr>
          <w:bCs/>
          <w:szCs w:val="24"/>
        </w:rPr>
        <w:tab/>
      </w:r>
      <w:r>
        <w:rPr>
          <w:b/>
          <w:bCs/>
          <w:szCs w:val="24"/>
        </w:rPr>
        <w:t>:</w:t>
      </w:r>
      <w:r>
        <w:rPr>
          <w:bCs/>
          <w:szCs w:val="24"/>
        </w:rPr>
        <w:t xml:space="preserve"> Hibernate</w:t>
      </w:r>
    </w:p>
    <w:p w14:paraId="20AA3A83" w14:textId="77777777" w:rsidR="00385052" w:rsidRPr="00385052" w:rsidRDefault="005A3155" w:rsidP="00385052">
      <w:pPr>
        <w:pStyle w:val="Normal1"/>
        <w:numPr>
          <w:ilvl w:val="0"/>
          <w:numId w:val="2"/>
        </w:numPr>
        <w:spacing w:line="276" w:lineRule="auto"/>
      </w:pPr>
      <w:r w:rsidRPr="00385052">
        <w:rPr>
          <w:b/>
          <w:bCs/>
          <w:szCs w:val="24"/>
        </w:rPr>
        <w:t>Operating System</w:t>
      </w:r>
      <w:r w:rsidRPr="00385052">
        <w:rPr>
          <w:bCs/>
          <w:szCs w:val="24"/>
        </w:rPr>
        <w:tab/>
      </w:r>
      <w:r w:rsidRPr="00385052">
        <w:rPr>
          <w:bCs/>
          <w:szCs w:val="24"/>
        </w:rPr>
        <w:tab/>
      </w:r>
      <w:r w:rsidRPr="00385052">
        <w:rPr>
          <w:b/>
          <w:bCs/>
          <w:szCs w:val="24"/>
        </w:rPr>
        <w:t>:</w:t>
      </w:r>
      <w:r w:rsidR="00494E09" w:rsidRPr="00385052">
        <w:rPr>
          <w:bCs/>
          <w:szCs w:val="24"/>
        </w:rPr>
        <w:t xml:space="preserve"> Windows</w:t>
      </w:r>
    </w:p>
    <w:p w14:paraId="115238AF" w14:textId="4A1D30E3" w:rsidR="005A3155" w:rsidRPr="00D43F25" w:rsidRDefault="005A3155" w:rsidP="00385052">
      <w:pPr>
        <w:pStyle w:val="Normal1"/>
        <w:numPr>
          <w:ilvl w:val="0"/>
          <w:numId w:val="2"/>
        </w:numPr>
        <w:spacing w:line="276" w:lineRule="auto"/>
      </w:pPr>
      <w:r w:rsidRPr="00385052">
        <w:rPr>
          <w:b/>
          <w:bCs/>
          <w:szCs w:val="24"/>
        </w:rPr>
        <w:t>Tools</w:t>
      </w:r>
      <w:r w:rsidRPr="00385052">
        <w:rPr>
          <w:bCs/>
          <w:szCs w:val="24"/>
        </w:rPr>
        <w:tab/>
      </w:r>
      <w:r w:rsidRPr="00385052">
        <w:rPr>
          <w:bCs/>
          <w:szCs w:val="24"/>
        </w:rPr>
        <w:tab/>
      </w:r>
      <w:r w:rsidRPr="00385052">
        <w:rPr>
          <w:bCs/>
          <w:szCs w:val="24"/>
        </w:rPr>
        <w:tab/>
      </w:r>
      <w:r w:rsidRPr="00385052">
        <w:rPr>
          <w:bCs/>
          <w:szCs w:val="24"/>
        </w:rPr>
        <w:tab/>
      </w:r>
      <w:r w:rsidRPr="00385052">
        <w:rPr>
          <w:b/>
          <w:bCs/>
          <w:szCs w:val="24"/>
        </w:rPr>
        <w:t xml:space="preserve">: </w:t>
      </w:r>
      <w:r w:rsidRPr="00385052">
        <w:rPr>
          <w:szCs w:val="24"/>
        </w:rPr>
        <w:t>GIT</w:t>
      </w:r>
    </w:p>
    <w:p w14:paraId="1A555E74" w14:textId="2CE5AD2D" w:rsidR="005A3155" w:rsidRDefault="005A3155">
      <w:pPr>
        <w:shd w:val="clear" w:color="auto" w:fill="D9D9D9"/>
        <w:tabs>
          <w:tab w:val="left" w:pos="4515"/>
        </w:tabs>
        <w:jc w:val="both"/>
      </w:pPr>
      <w:r>
        <w:rPr>
          <w:rFonts w:ascii="Times New Roman" w:hAnsi="Times New Roman"/>
          <w:b/>
          <w:bCs/>
          <w:sz w:val="24"/>
          <w:szCs w:val="24"/>
        </w:rPr>
        <w:t>Project Details</w:t>
      </w:r>
      <w:r>
        <w:rPr>
          <w:rFonts w:ascii="Times New Roman" w:hAnsi="Times New Roman"/>
          <w:b/>
          <w:bCs/>
          <w:sz w:val="24"/>
          <w:szCs w:val="24"/>
        </w:rPr>
        <w:tab/>
      </w:r>
    </w:p>
    <w:p w14:paraId="5F587197" w14:textId="77777777" w:rsidR="005A3155" w:rsidRDefault="005A3155">
      <w:pPr>
        <w:pStyle w:val="ListParagraph"/>
        <w:widowControl w:val="0"/>
        <w:spacing w:line="276" w:lineRule="auto"/>
        <w:ind w:left="1080" w:right="1170"/>
        <w:jc w:val="both"/>
        <w:rPr>
          <w:color w:val="000000"/>
          <w:sz w:val="24"/>
          <w:szCs w:val="24"/>
        </w:rPr>
      </w:pPr>
    </w:p>
    <w:p w14:paraId="5F0AA2F8" w14:textId="189C8A26" w:rsidR="005A3155" w:rsidRDefault="005A3155">
      <w:pPr>
        <w:spacing w:line="240" w:lineRule="auto"/>
        <w:jc w:val="both"/>
      </w:pPr>
      <w:r>
        <w:rPr>
          <w:rFonts w:ascii="Times New Roman" w:hAnsi="Times New Roman"/>
          <w:b/>
          <w:sz w:val="24"/>
          <w:szCs w:val="24"/>
          <w:u w:val="single"/>
        </w:rPr>
        <w:t>Project#</w:t>
      </w:r>
      <w:r w:rsidR="00B67A52">
        <w:rPr>
          <w:rFonts w:ascii="Times New Roman" w:hAnsi="Times New Roman"/>
          <w:b/>
          <w:sz w:val="24"/>
          <w:szCs w:val="24"/>
          <w:u w:val="single"/>
        </w:rPr>
        <w:t>1</w:t>
      </w:r>
    </w:p>
    <w:p w14:paraId="361ADA43" w14:textId="36D6911A" w:rsidR="005A3155" w:rsidRDefault="005A3155">
      <w:pPr>
        <w:spacing w:before="20" w:after="20"/>
        <w:jc w:val="both"/>
      </w:pPr>
      <w:r>
        <w:rPr>
          <w:rFonts w:ascii="Times New Roman" w:hAnsi="Times New Roman"/>
          <w:b/>
          <w:sz w:val="24"/>
          <w:szCs w:val="24"/>
        </w:rPr>
        <w:t>Title</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sz w:val="24"/>
          <w:szCs w:val="24"/>
        </w:rPr>
        <w:t>:</w:t>
      </w:r>
      <w:r w:rsidR="00154CCC">
        <w:rPr>
          <w:rFonts w:ascii="Times New Roman" w:hAnsi="Times New Roman"/>
          <w:sz w:val="24"/>
          <w:szCs w:val="24"/>
        </w:rPr>
        <w:t xml:space="preserve"> Reclid</w:t>
      </w:r>
    </w:p>
    <w:p w14:paraId="3F3411D5" w14:textId="7C5DFCC6" w:rsidR="005A3155" w:rsidRPr="00311E1D" w:rsidRDefault="005A3155" w:rsidP="00F81A6E">
      <w:pPr>
        <w:shd w:val="clear" w:color="auto" w:fill="FFFFFF"/>
        <w:suppressAutoHyphens w:val="0"/>
        <w:spacing w:after="0" w:line="300" w:lineRule="atLeast"/>
        <w:rPr>
          <w:lang w:val="en-IN"/>
        </w:rPr>
      </w:pPr>
      <w:r>
        <w:rPr>
          <w:rFonts w:ascii="Times New Roman" w:eastAsia="Calibri" w:hAnsi="Times New Roman"/>
          <w:b/>
          <w:sz w:val="24"/>
          <w:szCs w:val="24"/>
        </w:rPr>
        <w:t>Role</w:t>
      </w:r>
      <w:r>
        <w:rPr>
          <w:rFonts w:ascii="Times New Roman" w:eastAsia="Calibri" w:hAnsi="Times New Roman"/>
          <w:b/>
          <w:sz w:val="24"/>
          <w:szCs w:val="24"/>
        </w:rPr>
        <w:tab/>
      </w:r>
      <w:r>
        <w:rPr>
          <w:rFonts w:ascii="Times New Roman" w:eastAsia="Calibri" w:hAnsi="Times New Roman"/>
          <w:b/>
          <w:sz w:val="24"/>
          <w:szCs w:val="24"/>
        </w:rPr>
        <w:tab/>
        <w:t xml:space="preserve">            </w:t>
      </w:r>
      <w:r>
        <w:rPr>
          <w:rFonts w:ascii="Times New Roman" w:eastAsia="Calibri" w:hAnsi="Times New Roman"/>
          <w:sz w:val="24"/>
          <w:szCs w:val="24"/>
        </w:rPr>
        <w:t>:</w:t>
      </w:r>
      <w:r w:rsidR="00154CCC">
        <w:rPr>
          <w:rFonts w:ascii="Times New Roman" w:hAnsi="Times New Roman"/>
          <w:sz w:val="24"/>
          <w:szCs w:val="24"/>
        </w:rPr>
        <w:t xml:space="preserve"> </w:t>
      </w:r>
      <w:r w:rsidR="00F81A6E" w:rsidRPr="00F81A6E">
        <w:rPr>
          <w:rFonts w:ascii="Times New Roman" w:hAnsi="Times New Roman"/>
          <w:sz w:val="24"/>
          <w:szCs w:val="24"/>
          <w:lang w:val="en-IN" w:eastAsia="en-IN"/>
        </w:rPr>
        <w:t>Associate Consultant</w:t>
      </w:r>
      <w:r w:rsidR="00F81A6E">
        <w:rPr>
          <w:rFonts w:ascii="Times New Roman" w:hAnsi="Times New Roman"/>
          <w:sz w:val="24"/>
          <w:szCs w:val="24"/>
          <w:lang w:val="en-IN" w:eastAsia="en-IN"/>
        </w:rPr>
        <w:t xml:space="preserve"> </w:t>
      </w:r>
      <w:r w:rsidR="00311E1D">
        <w:rPr>
          <w:rFonts w:ascii="Times New Roman" w:hAnsi="Times New Roman"/>
          <w:sz w:val="24"/>
          <w:szCs w:val="24"/>
        </w:rPr>
        <w:t>(Full stack java developer)</w:t>
      </w:r>
    </w:p>
    <w:p w14:paraId="4B9CFBE2" w14:textId="0E9C1424" w:rsidR="005A3155" w:rsidRDefault="005A3155">
      <w:pPr>
        <w:spacing w:before="20" w:after="20"/>
        <w:jc w:val="both"/>
      </w:pPr>
      <w:r>
        <w:rPr>
          <w:rFonts w:ascii="Times New Roman" w:hAnsi="Times New Roman"/>
          <w:b/>
          <w:sz w:val="24"/>
          <w:szCs w:val="24"/>
        </w:rPr>
        <w:t>Environment</w:t>
      </w:r>
      <w:r>
        <w:rPr>
          <w:rFonts w:ascii="Times New Roman" w:hAnsi="Times New Roman"/>
          <w:sz w:val="24"/>
          <w:szCs w:val="24"/>
        </w:rPr>
        <w:tab/>
        <w:t xml:space="preserve">            : </w:t>
      </w:r>
      <w:r w:rsidR="00F81A6E">
        <w:rPr>
          <w:rFonts w:ascii="Times New Roman" w:hAnsi="Times New Roman"/>
          <w:sz w:val="24"/>
          <w:szCs w:val="24"/>
        </w:rPr>
        <w:t>Java8, Spring and Angular</w:t>
      </w:r>
    </w:p>
    <w:p w14:paraId="6077EF55" w14:textId="60896B9C" w:rsidR="005A3155" w:rsidRDefault="005A3155">
      <w:pPr>
        <w:spacing w:before="20" w:after="20"/>
        <w:jc w:val="both"/>
      </w:pPr>
      <w:r>
        <w:rPr>
          <w:rFonts w:ascii="Times New Roman" w:hAnsi="Times New Roman"/>
          <w:b/>
          <w:sz w:val="24"/>
          <w:szCs w:val="24"/>
        </w:rPr>
        <w:t>Database</w:t>
      </w:r>
      <w:r>
        <w:rPr>
          <w:rFonts w:ascii="Times New Roman" w:hAnsi="Times New Roman"/>
          <w:sz w:val="24"/>
          <w:szCs w:val="24"/>
        </w:rPr>
        <w:tab/>
        <w:t xml:space="preserve">            : </w:t>
      </w:r>
      <w:r w:rsidR="00836217">
        <w:rPr>
          <w:rFonts w:ascii="Times New Roman" w:hAnsi="Times New Roman"/>
          <w:sz w:val="24"/>
          <w:szCs w:val="24"/>
        </w:rPr>
        <w:t>Oracle</w:t>
      </w:r>
      <w:r>
        <w:rPr>
          <w:rFonts w:ascii="Times New Roman" w:hAnsi="Times New Roman"/>
          <w:sz w:val="24"/>
          <w:szCs w:val="24"/>
        </w:rPr>
        <w:t xml:space="preserve"> </w:t>
      </w:r>
    </w:p>
    <w:p w14:paraId="74256EBC" w14:textId="12F21F5C" w:rsidR="005A3155" w:rsidRDefault="005A3155">
      <w:pPr>
        <w:spacing w:before="20" w:after="20"/>
        <w:jc w:val="both"/>
      </w:pPr>
      <w:r>
        <w:rPr>
          <w:rFonts w:ascii="Times New Roman" w:hAnsi="Times New Roman"/>
          <w:b/>
          <w:sz w:val="24"/>
          <w:szCs w:val="24"/>
        </w:rPr>
        <w:t>Platform</w:t>
      </w:r>
      <w:r>
        <w:rPr>
          <w:rFonts w:ascii="Times New Roman" w:hAnsi="Times New Roman"/>
          <w:sz w:val="24"/>
          <w:szCs w:val="24"/>
        </w:rPr>
        <w:tab/>
        <w:t xml:space="preserve">            : Eclipse IDE</w:t>
      </w:r>
    </w:p>
    <w:p w14:paraId="5B1620D9" w14:textId="77777777" w:rsidR="005A3155" w:rsidRDefault="005A3155">
      <w:pPr>
        <w:spacing w:before="20" w:after="20"/>
        <w:jc w:val="both"/>
        <w:rPr>
          <w:rFonts w:ascii="Times New Roman" w:hAnsi="Times New Roman"/>
          <w:sz w:val="24"/>
          <w:szCs w:val="24"/>
        </w:rPr>
      </w:pPr>
    </w:p>
    <w:p w14:paraId="7AF71D17" w14:textId="77777777" w:rsidR="005A3155" w:rsidRDefault="005A3155">
      <w:pPr>
        <w:widowControl w:val="0"/>
        <w:spacing w:line="240" w:lineRule="auto"/>
        <w:jc w:val="both"/>
      </w:pPr>
      <w:r>
        <w:rPr>
          <w:rFonts w:ascii="Times New Roman" w:hAnsi="Times New Roman"/>
          <w:b/>
          <w:bCs/>
          <w:color w:val="000000"/>
          <w:sz w:val="24"/>
          <w:szCs w:val="24"/>
        </w:rPr>
        <w:t>Description:</w:t>
      </w:r>
    </w:p>
    <w:p w14:paraId="2401330E" w14:textId="06A22921" w:rsidR="00F32385" w:rsidRPr="00F32385" w:rsidRDefault="00F32385" w:rsidP="00F32385">
      <w:pPr>
        <w:pStyle w:val="BodyText"/>
        <w:ind w:left="360"/>
        <w:rPr>
          <w:rFonts w:ascii="Times New Roman" w:hAnsi="Times New Roman"/>
          <w:sz w:val="24"/>
          <w:szCs w:val="24"/>
        </w:rPr>
      </w:pPr>
      <w:r w:rsidRPr="00F32385">
        <w:rPr>
          <w:rFonts w:ascii="Times New Roman" w:hAnsi="Times New Roman"/>
          <w:sz w:val="24"/>
          <w:szCs w:val="24"/>
        </w:rPr>
        <w:t xml:space="preserve">Reclid is a </w:t>
      </w:r>
      <w:r>
        <w:rPr>
          <w:rFonts w:ascii="Times New Roman" w:hAnsi="Times New Roman"/>
          <w:sz w:val="24"/>
          <w:szCs w:val="24"/>
        </w:rPr>
        <w:t>Re</w:t>
      </w:r>
      <w:r w:rsidRPr="00F32385">
        <w:rPr>
          <w:rFonts w:ascii="Times New Roman" w:hAnsi="Times New Roman"/>
          <w:sz w:val="24"/>
          <w:szCs w:val="24"/>
        </w:rPr>
        <w:t xml:space="preserve">pository of </w:t>
      </w:r>
      <w:r w:rsidR="00F81A6E" w:rsidRPr="00F32385">
        <w:rPr>
          <w:rFonts w:ascii="Times New Roman" w:hAnsi="Times New Roman"/>
          <w:sz w:val="24"/>
          <w:szCs w:val="24"/>
        </w:rPr>
        <w:t>network Clients</w:t>
      </w:r>
      <w:r w:rsidRPr="00F32385">
        <w:rPr>
          <w:rFonts w:ascii="Times New Roman" w:hAnsi="Times New Roman"/>
          <w:sz w:val="24"/>
          <w:szCs w:val="24"/>
        </w:rPr>
        <w:t xml:space="preserve"> and </w:t>
      </w:r>
      <w:r>
        <w:rPr>
          <w:rFonts w:ascii="Times New Roman" w:hAnsi="Times New Roman"/>
          <w:sz w:val="24"/>
          <w:szCs w:val="24"/>
        </w:rPr>
        <w:t>Dir</w:t>
      </w:r>
      <w:r w:rsidRPr="00F32385">
        <w:rPr>
          <w:rFonts w:ascii="Times New Roman" w:hAnsi="Times New Roman"/>
          <w:sz w:val="24"/>
          <w:szCs w:val="24"/>
        </w:rPr>
        <w:t xml:space="preserve">ect clients. It is a part of VN/ICP program. It is repository </w:t>
      </w:r>
      <w:r w:rsidR="00F81A6E" w:rsidRPr="00F32385">
        <w:rPr>
          <w:rFonts w:ascii="Times New Roman" w:hAnsi="Times New Roman"/>
          <w:sz w:val="24"/>
          <w:szCs w:val="24"/>
        </w:rPr>
        <w:t>of VN</w:t>
      </w:r>
      <w:r w:rsidRPr="00F32385">
        <w:rPr>
          <w:rFonts w:ascii="Times New Roman" w:hAnsi="Times New Roman"/>
          <w:sz w:val="24"/>
          <w:szCs w:val="24"/>
        </w:rPr>
        <w:t xml:space="preserve"> entities on which Logistics, Distribution, Invoicing and Programming applications are based.</w:t>
      </w:r>
      <w:r w:rsidRPr="00F32385">
        <w:rPr>
          <w:rFonts w:ascii="Times New Roman" w:hAnsi="Times New Roman"/>
          <w:sz w:val="24"/>
          <w:szCs w:val="24"/>
          <w:lang w:val="en-GB"/>
        </w:rPr>
        <w:t xml:space="preserve"> This central repository ensures the creation and the update of PSVs and their addresses in RECLID. ARCAD inputs RECLID with generic information like all the PSV codes, their address codes and the contracts. RECLID gathers information at the Business applications in the domains like Logistics, Programming, Distribution and Invoicing. </w:t>
      </w:r>
    </w:p>
    <w:p w14:paraId="7DC76D87" w14:textId="77777777" w:rsidR="005A3155" w:rsidRDefault="005A3155">
      <w:pPr>
        <w:widowControl w:val="0"/>
        <w:jc w:val="both"/>
      </w:pPr>
      <w:r>
        <w:rPr>
          <w:rFonts w:ascii="Times New Roman" w:hAnsi="Times New Roman"/>
          <w:b/>
          <w:bCs/>
          <w:color w:val="000000"/>
          <w:sz w:val="24"/>
          <w:szCs w:val="24"/>
        </w:rPr>
        <w:t>Responsibilities:</w:t>
      </w:r>
    </w:p>
    <w:p w14:paraId="23EED91B" w14:textId="17C61D20" w:rsidR="00047792" w:rsidRPr="00BF14D0" w:rsidRDefault="0063574D">
      <w:pPr>
        <w:numPr>
          <w:ilvl w:val="0"/>
          <w:numId w:val="6"/>
        </w:numPr>
        <w:spacing w:after="0"/>
        <w:jc w:val="both"/>
        <w:rPr>
          <w:rFonts w:ascii="Times New Roman" w:hAnsi="Times New Roman"/>
          <w:sz w:val="24"/>
          <w:szCs w:val="24"/>
        </w:rPr>
      </w:pPr>
      <w:r>
        <w:rPr>
          <w:rFonts w:ascii="Times New Roman" w:hAnsi="Times New Roman"/>
          <w:sz w:val="24"/>
          <w:szCs w:val="24"/>
        </w:rPr>
        <w:t xml:space="preserve">Involving </w:t>
      </w:r>
      <w:r>
        <w:rPr>
          <w:rFonts w:ascii="Times New Roman" w:hAnsi="Times New Roman"/>
          <w:sz w:val="24"/>
          <w:szCs w:val="24"/>
        </w:rPr>
        <w:t>I</w:t>
      </w:r>
      <w:r>
        <w:rPr>
          <w:rFonts w:ascii="Times New Roman" w:hAnsi="Times New Roman"/>
          <w:sz w:val="24"/>
          <w:szCs w:val="24"/>
        </w:rPr>
        <w:t xml:space="preserve">nternal </w:t>
      </w:r>
      <w:r>
        <w:rPr>
          <w:rFonts w:ascii="Times New Roman" w:hAnsi="Times New Roman"/>
          <w:sz w:val="24"/>
          <w:szCs w:val="24"/>
        </w:rPr>
        <w:t xml:space="preserve">and External </w:t>
      </w:r>
      <w:r>
        <w:rPr>
          <w:rFonts w:ascii="Times New Roman" w:hAnsi="Times New Roman"/>
          <w:sz w:val="24"/>
          <w:szCs w:val="24"/>
        </w:rPr>
        <w:t xml:space="preserve">estimation and TDD preparation </w:t>
      </w:r>
    </w:p>
    <w:p w14:paraId="36C99890" w14:textId="77777777" w:rsidR="0063574D" w:rsidRDefault="0063574D" w:rsidP="0063574D">
      <w:pPr>
        <w:numPr>
          <w:ilvl w:val="0"/>
          <w:numId w:val="6"/>
        </w:numPr>
        <w:spacing w:after="0"/>
        <w:jc w:val="both"/>
        <w:rPr>
          <w:rFonts w:ascii="Times New Roman" w:hAnsi="Times New Roman"/>
          <w:sz w:val="24"/>
          <w:szCs w:val="24"/>
        </w:rPr>
      </w:pPr>
      <w:r w:rsidRPr="00BF14D0">
        <w:rPr>
          <w:rFonts w:ascii="Times New Roman" w:hAnsi="Times New Roman"/>
          <w:sz w:val="24"/>
          <w:szCs w:val="24"/>
        </w:rPr>
        <w:t>Code implementation, deployment on preprod and prod.</w:t>
      </w:r>
    </w:p>
    <w:p w14:paraId="66C1C75B" w14:textId="38A4C38D" w:rsidR="005A3155" w:rsidRDefault="005A3155">
      <w:pPr>
        <w:numPr>
          <w:ilvl w:val="0"/>
          <w:numId w:val="6"/>
        </w:numPr>
        <w:spacing w:after="0"/>
        <w:jc w:val="both"/>
      </w:pPr>
      <w:r>
        <w:rPr>
          <w:rFonts w:ascii="Times New Roman" w:hAnsi="Times New Roman"/>
          <w:sz w:val="24"/>
          <w:szCs w:val="24"/>
        </w:rPr>
        <w:t>Fixed bugs identified by the testing team.</w:t>
      </w:r>
    </w:p>
    <w:p w14:paraId="68A47E34" w14:textId="5907353A" w:rsidR="00FF4273" w:rsidRPr="007874A7" w:rsidRDefault="00F31A8A" w:rsidP="000169CC">
      <w:pPr>
        <w:widowControl w:val="0"/>
        <w:numPr>
          <w:ilvl w:val="0"/>
          <w:numId w:val="6"/>
        </w:numPr>
        <w:tabs>
          <w:tab w:val="left" w:pos="900"/>
          <w:tab w:val="left" w:pos="1170"/>
        </w:tabs>
        <w:spacing w:after="0"/>
        <w:ind w:right="-403"/>
        <w:jc w:val="both"/>
      </w:pPr>
      <w:r w:rsidRPr="0063574D">
        <w:rPr>
          <w:rFonts w:ascii="Times New Roman" w:hAnsi="Times New Roman"/>
          <w:sz w:val="24"/>
          <w:szCs w:val="24"/>
        </w:rPr>
        <w:t>Involving preprod issues and prod</w:t>
      </w:r>
    </w:p>
    <w:p w14:paraId="56333DC8" w14:textId="4ED8F4EB" w:rsidR="007874A7" w:rsidRPr="007874A7" w:rsidRDefault="007874A7" w:rsidP="007874A7">
      <w:pPr>
        <w:widowControl w:val="0"/>
        <w:numPr>
          <w:ilvl w:val="0"/>
          <w:numId w:val="6"/>
        </w:numPr>
        <w:tabs>
          <w:tab w:val="left" w:pos="900"/>
          <w:tab w:val="left" w:pos="1170"/>
        </w:tabs>
        <w:spacing w:after="0"/>
        <w:ind w:right="-403"/>
        <w:jc w:val="both"/>
      </w:pPr>
      <w:r>
        <w:rPr>
          <w:rFonts w:ascii="Times New Roman" w:hAnsi="Times New Roman"/>
          <w:sz w:val="24"/>
          <w:szCs w:val="24"/>
        </w:rPr>
        <w:t xml:space="preserve">Involving in </w:t>
      </w:r>
      <w:r w:rsidR="0063574D">
        <w:rPr>
          <w:rFonts w:ascii="Times New Roman" w:hAnsi="Times New Roman"/>
          <w:sz w:val="24"/>
          <w:szCs w:val="24"/>
        </w:rPr>
        <w:t>Aceelcro</w:t>
      </w:r>
      <w:r>
        <w:rPr>
          <w:rFonts w:ascii="Times New Roman" w:hAnsi="Times New Roman"/>
          <w:sz w:val="24"/>
          <w:szCs w:val="24"/>
        </w:rPr>
        <w:t xml:space="preserve"> activities on preprod &amp; prod. </w:t>
      </w:r>
    </w:p>
    <w:p w14:paraId="7A699AC9" w14:textId="6D56A1BF" w:rsidR="005A3155" w:rsidRPr="00F81A6E" w:rsidRDefault="005A3155" w:rsidP="00C435A1">
      <w:pPr>
        <w:numPr>
          <w:ilvl w:val="0"/>
          <w:numId w:val="6"/>
        </w:numPr>
        <w:spacing w:before="40" w:after="40" w:line="220" w:lineRule="atLeast"/>
        <w:jc w:val="both"/>
        <w:rPr>
          <w:rFonts w:ascii="Times New Roman" w:eastAsia="Calibri" w:hAnsi="Times New Roman"/>
          <w:color w:val="000000"/>
          <w:lang w:val="en-IN" w:eastAsia="en-US"/>
        </w:rPr>
      </w:pPr>
      <w:r w:rsidRPr="00F81A6E">
        <w:rPr>
          <w:rFonts w:ascii="Times New Roman" w:hAnsi="Times New Roman"/>
          <w:sz w:val="24"/>
          <w:szCs w:val="24"/>
        </w:rPr>
        <w:t xml:space="preserve">Worked </w:t>
      </w:r>
      <w:r w:rsidR="00F81A6E" w:rsidRPr="00F81A6E">
        <w:rPr>
          <w:rFonts w:ascii="Times New Roman" w:hAnsi="Times New Roman"/>
          <w:sz w:val="24"/>
          <w:szCs w:val="24"/>
        </w:rPr>
        <w:t>with GIT</w:t>
      </w:r>
      <w:r w:rsidR="00047792" w:rsidRPr="00F81A6E">
        <w:rPr>
          <w:rFonts w:ascii="Times New Roman" w:hAnsi="Times New Roman"/>
          <w:sz w:val="24"/>
          <w:szCs w:val="24"/>
        </w:rPr>
        <w:t xml:space="preserve"> </w:t>
      </w:r>
      <w:r w:rsidRPr="00F81A6E">
        <w:rPr>
          <w:rFonts w:ascii="Times New Roman" w:hAnsi="Times New Roman"/>
          <w:sz w:val="24"/>
          <w:szCs w:val="24"/>
        </w:rPr>
        <w:t>to maintain a control over the source.</w:t>
      </w:r>
    </w:p>
    <w:p w14:paraId="40641ABD" w14:textId="73D68ED2" w:rsidR="005A3155" w:rsidRDefault="005A3155">
      <w:pPr>
        <w:pStyle w:val="SectionTitle"/>
        <w:spacing w:before="40" w:after="40" w:line="220" w:lineRule="atLeast"/>
        <w:rPr>
          <w:rFonts w:ascii="Times New Roman" w:eastAsia="Calibri" w:hAnsi="Times New Roman" w:cs="Times New Roman"/>
          <w:bCs w:val="0"/>
          <w:color w:val="000000"/>
          <w:spacing w:val="0"/>
          <w:kern w:val="0"/>
          <w:lang w:val="en-IN" w:eastAsia="en-US"/>
        </w:rPr>
      </w:pPr>
    </w:p>
    <w:p w14:paraId="09321696" w14:textId="61993B8D" w:rsidR="00F81A6E" w:rsidRDefault="00F81A6E">
      <w:pPr>
        <w:pStyle w:val="SectionTitle"/>
        <w:spacing w:before="40" w:after="40" w:line="220" w:lineRule="atLeast"/>
        <w:rPr>
          <w:rFonts w:ascii="Times New Roman" w:eastAsia="Calibri" w:hAnsi="Times New Roman" w:cs="Times New Roman"/>
          <w:bCs w:val="0"/>
          <w:color w:val="000000"/>
          <w:spacing w:val="0"/>
          <w:kern w:val="0"/>
          <w:lang w:val="en-IN" w:eastAsia="en-US"/>
        </w:rPr>
      </w:pPr>
    </w:p>
    <w:p w14:paraId="4E8E7FDE" w14:textId="4BCC33DA" w:rsidR="00F81A6E" w:rsidRDefault="00F81A6E">
      <w:pPr>
        <w:pStyle w:val="SectionTitle"/>
        <w:spacing w:before="40" w:after="40" w:line="220" w:lineRule="atLeast"/>
        <w:rPr>
          <w:rFonts w:ascii="Times New Roman" w:eastAsia="Calibri" w:hAnsi="Times New Roman" w:cs="Times New Roman"/>
          <w:bCs w:val="0"/>
          <w:color w:val="000000"/>
          <w:spacing w:val="0"/>
          <w:kern w:val="0"/>
          <w:lang w:val="en-IN" w:eastAsia="en-US"/>
        </w:rPr>
      </w:pPr>
    </w:p>
    <w:p w14:paraId="73EE019E" w14:textId="0CC0F8EC" w:rsidR="00F81A6E" w:rsidRDefault="00F81A6E">
      <w:pPr>
        <w:pStyle w:val="SectionTitle"/>
        <w:spacing w:before="40" w:after="40" w:line="220" w:lineRule="atLeast"/>
        <w:rPr>
          <w:rFonts w:ascii="Times New Roman" w:eastAsia="Calibri" w:hAnsi="Times New Roman" w:cs="Times New Roman"/>
          <w:bCs w:val="0"/>
          <w:color w:val="000000"/>
          <w:spacing w:val="0"/>
          <w:kern w:val="0"/>
          <w:lang w:val="en-IN" w:eastAsia="en-US"/>
        </w:rPr>
      </w:pPr>
    </w:p>
    <w:p w14:paraId="621A2636" w14:textId="2038D377" w:rsidR="00F81A6E" w:rsidRDefault="00F81A6E">
      <w:pPr>
        <w:pStyle w:val="SectionTitle"/>
        <w:spacing w:before="40" w:after="40" w:line="220" w:lineRule="atLeast"/>
        <w:rPr>
          <w:rFonts w:ascii="Times New Roman" w:eastAsia="Calibri" w:hAnsi="Times New Roman" w:cs="Times New Roman"/>
          <w:bCs w:val="0"/>
          <w:color w:val="000000"/>
          <w:spacing w:val="0"/>
          <w:kern w:val="0"/>
          <w:lang w:val="en-IN" w:eastAsia="en-US"/>
        </w:rPr>
      </w:pPr>
    </w:p>
    <w:p w14:paraId="3F153AA5" w14:textId="2C77B18C" w:rsidR="00F81A6E" w:rsidRDefault="00F81A6E">
      <w:pPr>
        <w:pStyle w:val="SectionTitle"/>
        <w:spacing w:before="40" w:after="40" w:line="220" w:lineRule="atLeast"/>
        <w:rPr>
          <w:rFonts w:ascii="Times New Roman" w:eastAsia="Calibri" w:hAnsi="Times New Roman" w:cs="Times New Roman"/>
          <w:bCs w:val="0"/>
          <w:color w:val="000000"/>
          <w:spacing w:val="0"/>
          <w:kern w:val="0"/>
          <w:lang w:val="en-IN" w:eastAsia="en-US"/>
        </w:rPr>
      </w:pPr>
    </w:p>
    <w:p w14:paraId="06E30707" w14:textId="4E914FBD" w:rsidR="00F81A6E" w:rsidRDefault="00F81A6E">
      <w:pPr>
        <w:pStyle w:val="SectionTitle"/>
        <w:spacing w:before="40" w:after="40" w:line="220" w:lineRule="atLeast"/>
        <w:rPr>
          <w:rFonts w:ascii="Times New Roman" w:eastAsia="Calibri" w:hAnsi="Times New Roman" w:cs="Times New Roman"/>
          <w:bCs w:val="0"/>
          <w:color w:val="000000"/>
          <w:spacing w:val="0"/>
          <w:kern w:val="0"/>
          <w:lang w:val="en-IN" w:eastAsia="en-US"/>
        </w:rPr>
      </w:pPr>
    </w:p>
    <w:p w14:paraId="37ACE857" w14:textId="7F5A33E8" w:rsidR="00F81A6E" w:rsidRDefault="00F81A6E">
      <w:pPr>
        <w:pStyle w:val="SectionTitle"/>
        <w:spacing w:before="40" w:after="40" w:line="220" w:lineRule="atLeast"/>
        <w:rPr>
          <w:rFonts w:ascii="Times New Roman" w:eastAsia="Calibri" w:hAnsi="Times New Roman" w:cs="Times New Roman"/>
          <w:bCs w:val="0"/>
          <w:color w:val="000000"/>
          <w:spacing w:val="0"/>
          <w:kern w:val="0"/>
          <w:lang w:val="en-IN" w:eastAsia="en-US"/>
        </w:rPr>
      </w:pPr>
    </w:p>
    <w:p w14:paraId="42865779" w14:textId="77777777" w:rsidR="00F81A6E" w:rsidRDefault="00F81A6E">
      <w:pPr>
        <w:pStyle w:val="SectionTitle"/>
        <w:spacing w:before="40" w:after="40" w:line="220" w:lineRule="atLeast"/>
        <w:rPr>
          <w:rFonts w:ascii="Times New Roman" w:eastAsia="Calibri" w:hAnsi="Times New Roman" w:cs="Times New Roman"/>
          <w:bCs w:val="0"/>
          <w:color w:val="000000"/>
          <w:spacing w:val="0"/>
          <w:kern w:val="0"/>
          <w:lang w:val="en-IN" w:eastAsia="en-US"/>
        </w:rPr>
      </w:pPr>
    </w:p>
    <w:p w14:paraId="1B33DF1F" w14:textId="77777777" w:rsidR="005A3155" w:rsidRDefault="005A3155">
      <w:pPr>
        <w:shd w:val="clear" w:color="auto" w:fill="FFFFFF"/>
        <w:overflowPunct w:val="0"/>
        <w:spacing w:before="40" w:after="0" w:line="360" w:lineRule="auto"/>
        <w:jc w:val="both"/>
        <w:rPr>
          <w:rFonts w:ascii="Times New Roman" w:hAnsi="Times New Roman"/>
          <w:b/>
          <w:sz w:val="24"/>
          <w:szCs w:val="24"/>
        </w:rPr>
      </w:pPr>
    </w:p>
    <w:p w14:paraId="30035A8A" w14:textId="77777777" w:rsidR="005A3155" w:rsidRDefault="005A3155">
      <w:pPr>
        <w:spacing w:after="0" w:line="240" w:lineRule="auto"/>
        <w:jc w:val="both"/>
      </w:pPr>
      <w:r>
        <w:rPr>
          <w:rFonts w:ascii="Times New Roman" w:hAnsi="Times New Roman"/>
          <w:b/>
          <w:sz w:val="24"/>
          <w:szCs w:val="24"/>
        </w:rPr>
        <w:t xml:space="preserve">     </w:t>
      </w:r>
      <w:r>
        <w:rPr>
          <w:rFonts w:ascii="Times New Roman" w:eastAsia="Arial" w:hAnsi="Times New Roman"/>
          <w:b/>
          <w:sz w:val="24"/>
          <w:szCs w:val="24"/>
        </w:rPr>
        <w:t>Declaration:</w:t>
      </w:r>
    </w:p>
    <w:p w14:paraId="0BB53568" w14:textId="77777777" w:rsidR="005A3155" w:rsidRDefault="005A3155">
      <w:pPr>
        <w:spacing w:after="0" w:line="240" w:lineRule="auto"/>
        <w:jc w:val="both"/>
        <w:rPr>
          <w:rFonts w:ascii="Times New Roman" w:eastAsia="Arial" w:hAnsi="Times New Roman"/>
          <w:b/>
          <w:sz w:val="24"/>
          <w:szCs w:val="24"/>
        </w:rPr>
      </w:pPr>
    </w:p>
    <w:p w14:paraId="41CE7F05" w14:textId="77777777" w:rsidR="005A3155" w:rsidRDefault="005A3155">
      <w:pPr>
        <w:spacing w:after="0" w:line="240" w:lineRule="auto"/>
        <w:ind w:firstLine="720"/>
        <w:jc w:val="both"/>
      </w:pPr>
      <w:r>
        <w:rPr>
          <w:rFonts w:ascii="Times New Roman" w:eastAsia="Arial" w:hAnsi="Times New Roman"/>
          <w:sz w:val="24"/>
          <w:szCs w:val="24"/>
        </w:rPr>
        <w:t>I hereby declare that the information furnished above is true to the best of my knowledge.</w:t>
      </w:r>
    </w:p>
    <w:p w14:paraId="29EBAB0D" w14:textId="77777777" w:rsidR="005A3155" w:rsidRDefault="005A3155">
      <w:pPr>
        <w:spacing w:after="0" w:line="240" w:lineRule="auto"/>
        <w:jc w:val="both"/>
        <w:rPr>
          <w:rFonts w:ascii="Times New Roman" w:eastAsia="Arial" w:hAnsi="Times New Roman"/>
          <w:b/>
          <w:caps/>
          <w:sz w:val="24"/>
          <w:szCs w:val="24"/>
        </w:rPr>
      </w:pPr>
    </w:p>
    <w:p w14:paraId="510DC918" w14:textId="77777777" w:rsidR="005A3155" w:rsidRDefault="005A3155">
      <w:pPr>
        <w:spacing w:after="0" w:line="240" w:lineRule="auto"/>
        <w:rPr>
          <w:rFonts w:ascii="Times New Roman" w:eastAsia="Arial" w:hAnsi="Times New Roman"/>
          <w:b/>
          <w:caps/>
          <w:sz w:val="24"/>
          <w:szCs w:val="24"/>
        </w:rPr>
      </w:pPr>
    </w:p>
    <w:p w14:paraId="18E8807A" w14:textId="77777777" w:rsidR="005A3155" w:rsidRDefault="005A3155">
      <w:pPr>
        <w:spacing w:after="0" w:line="240" w:lineRule="auto"/>
        <w:rPr>
          <w:rFonts w:ascii="Times New Roman" w:eastAsia="Arial" w:hAnsi="Times New Roman"/>
          <w:b/>
          <w:caps/>
          <w:sz w:val="24"/>
          <w:szCs w:val="24"/>
        </w:rPr>
      </w:pPr>
    </w:p>
    <w:p w14:paraId="2A958B3C" w14:textId="312064C9" w:rsidR="005A3155" w:rsidRDefault="005A3155">
      <w:pPr>
        <w:spacing w:after="0" w:line="240" w:lineRule="auto"/>
      </w:pPr>
      <w:r>
        <w:rPr>
          <w:rFonts w:ascii="Times New Roman" w:eastAsia="Arial" w:hAnsi="Times New Roman"/>
          <w:b/>
          <w:sz w:val="24"/>
          <w:szCs w:val="24"/>
        </w:rPr>
        <w:t xml:space="preserve">Place: </w:t>
      </w:r>
      <w:r w:rsidR="00297B36">
        <w:rPr>
          <w:rFonts w:ascii="Times New Roman" w:eastAsia="Arial" w:hAnsi="Times New Roman"/>
          <w:sz w:val="24"/>
          <w:szCs w:val="24"/>
        </w:rPr>
        <w:t>HYDERABAD</w:t>
      </w:r>
      <w:r>
        <w:rPr>
          <w:rFonts w:ascii="Times New Roman" w:eastAsia="Arial" w:hAnsi="Times New Roman"/>
          <w:b/>
          <w:sz w:val="24"/>
          <w:szCs w:val="24"/>
        </w:rPr>
        <w:tab/>
      </w:r>
      <w:r>
        <w:rPr>
          <w:rFonts w:ascii="Times New Roman" w:eastAsia="Arial" w:hAnsi="Times New Roman"/>
          <w:b/>
          <w:sz w:val="24"/>
          <w:szCs w:val="24"/>
        </w:rPr>
        <w:tab/>
      </w:r>
      <w:r>
        <w:rPr>
          <w:rFonts w:ascii="Times New Roman" w:eastAsia="Arial" w:hAnsi="Times New Roman"/>
          <w:b/>
          <w:sz w:val="24"/>
          <w:szCs w:val="24"/>
        </w:rPr>
        <w:tab/>
      </w:r>
      <w:r>
        <w:rPr>
          <w:rFonts w:ascii="Times New Roman" w:eastAsia="Arial" w:hAnsi="Times New Roman"/>
          <w:b/>
          <w:sz w:val="24"/>
          <w:szCs w:val="24"/>
        </w:rPr>
        <w:tab/>
      </w:r>
      <w:r>
        <w:rPr>
          <w:rFonts w:ascii="Times New Roman" w:eastAsia="Arial" w:hAnsi="Times New Roman"/>
          <w:b/>
          <w:sz w:val="24"/>
          <w:szCs w:val="24"/>
        </w:rPr>
        <w:tab/>
      </w:r>
      <w:r>
        <w:rPr>
          <w:rFonts w:ascii="Times New Roman" w:eastAsia="Arial" w:hAnsi="Times New Roman"/>
          <w:b/>
          <w:sz w:val="24"/>
          <w:szCs w:val="24"/>
        </w:rPr>
        <w:tab/>
      </w:r>
      <w:r>
        <w:rPr>
          <w:rFonts w:ascii="Times New Roman" w:eastAsia="Arial" w:hAnsi="Times New Roman"/>
          <w:b/>
          <w:sz w:val="24"/>
          <w:szCs w:val="24"/>
        </w:rPr>
        <w:tab/>
      </w:r>
      <w:r>
        <w:rPr>
          <w:rFonts w:ascii="Times New Roman" w:eastAsia="Arial" w:hAnsi="Times New Roman"/>
          <w:b/>
          <w:sz w:val="24"/>
          <w:szCs w:val="24"/>
        </w:rPr>
        <w:tab/>
        <w:t>(</w:t>
      </w:r>
      <w:r w:rsidR="00B67A52">
        <w:rPr>
          <w:rFonts w:ascii="Times New Roman" w:eastAsia="Arial" w:hAnsi="Times New Roman"/>
          <w:b/>
          <w:sz w:val="24"/>
          <w:szCs w:val="24"/>
        </w:rPr>
        <w:t>Venkata Ravamma V</w:t>
      </w:r>
      <w:r>
        <w:rPr>
          <w:rFonts w:ascii="Times New Roman" w:eastAsia="Arial" w:hAnsi="Times New Roman"/>
          <w:b/>
          <w:sz w:val="24"/>
          <w:szCs w:val="24"/>
        </w:rPr>
        <w:t>)</w:t>
      </w:r>
    </w:p>
    <w:p w14:paraId="460B3824" w14:textId="77777777" w:rsidR="005A3155" w:rsidRDefault="005A3155">
      <w:pPr>
        <w:spacing w:after="0" w:line="240" w:lineRule="auto"/>
      </w:pPr>
      <w:r>
        <w:rPr>
          <w:rFonts w:ascii="Times New Roman" w:eastAsia="Calibri" w:hAnsi="Times New Roman"/>
          <w:b/>
          <w:sz w:val="24"/>
          <w:szCs w:val="24"/>
        </w:rPr>
        <w:t xml:space="preserve">Date:                      </w:t>
      </w:r>
    </w:p>
    <w:p w14:paraId="37759186" w14:textId="77777777" w:rsidR="005A3155" w:rsidRDefault="005A3155">
      <w:pPr>
        <w:pStyle w:val="ListParagraph"/>
        <w:widowControl w:val="0"/>
        <w:spacing w:line="276" w:lineRule="auto"/>
        <w:ind w:right="1170"/>
        <w:jc w:val="both"/>
        <w:rPr>
          <w:rFonts w:eastAsia="Times New Roman"/>
          <w:sz w:val="24"/>
          <w:szCs w:val="24"/>
        </w:rPr>
      </w:pPr>
    </w:p>
    <w:sectPr w:rsidR="005A3155">
      <w:pgSz w:w="12240" w:h="15840"/>
      <w:pgMar w:top="720" w:right="720" w:bottom="720" w:left="720" w:header="720" w:footer="720" w:gutter="0"/>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C2DA8" w14:textId="77777777" w:rsidR="00367FB6" w:rsidRDefault="00367FB6" w:rsidP="00F81A6E">
      <w:pPr>
        <w:spacing w:after="0" w:line="240" w:lineRule="auto"/>
      </w:pPr>
      <w:r>
        <w:separator/>
      </w:r>
    </w:p>
  </w:endnote>
  <w:endnote w:type="continuationSeparator" w:id="0">
    <w:p w14:paraId="43E6158E" w14:textId="77777777" w:rsidR="00367FB6" w:rsidRDefault="00367FB6" w:rsidP="00F81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default"/>
  </w:font>
  <w:font w:name="Liberation Sans">
    <w:altName w:val="Arial"/>
    <w:charset w:val="01"/>
    <w:family w:val="roman"/>
    <w:pitch w:val="variable"/>
  </w:font>
  <w:font w:name="Noto Sans CJK SC Regular">
    <w:charset w:val="00"/>
    <w:family w:val="auto"/>
    <w:pitch w:val="default"/>
  </w:font>
  <w:font w:name="Lohit Devanagari">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AF4E5" w14:textId="77777777" w:rsidR="00367FB6" w:rsidRDefault="00367FB6" w:rsidP="00F81A6E">
      <w:pPr>
        <w:spacing w:after="0" w:line="240" w:lineRule="auto"/>
      </w:pPr>
      <w:r>
        <w:separator/>
      </w:r>
    </w:p>
  </w:footnote>
  <w:footnote w:type="continuationSeparator" w:id="0">
    <w:p w14:paraId="75059C0C" w14:textId="77777777" w:rsidR="00367FB6" w:rsidRDefault="00367FB6" w:rsidP="00F81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lvl w:ilvl="0">
      <w:start w:val="1"/>
      <w:numFmt w:val="bullet"/>
      <w:lvlText w:val=""/>
      <w:lvlJc w:val="left"/>
      <w:pPr>
        <w:tabs>
          <w:tab w:val="num" w:pos="0"/>
        </w:tabs>
        <w:ind w:left="720" w:hanging="360"/>
      </w:pPr>
      <w:rPr>
        <w:rFonts w:ascii="Wingdings" w:hAnsi="Wingdings" w:cs="Wingdings" w:hint="default"/>
        <w:b/>
        <w:szCs w:val="24"/>
        <w:lang w:val="fr-FR"/>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450" w:hanging="360"/>
      </w:pPr>
      <w:rPr>
        <w:rFonts w:ascii="Wingdings" w:hAnsi="Wingdings" w:cs="Wingdings" w:hint="default"/>
        <w:b/>
        <w:sz w:val="24"/>
        <w:szCs w:val="24"/>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0" w:firstLine="0"/>
      </w:pPr>
      <w:rPr>
        <w:rFonts w:ascii="Symbol" w:hAnsi="Symbol" w:cs="Symbol"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b/>
        <w:sz w:val="24"/>
      </w:rPr>
    </w:lvl>
  </w:abstractNum>
  <w:abstractNum w:abstractNumId="6" w15:restartNumberingAfterBreak="0">
    <w:nsid w:val="10386B0B"/>
    <w:multiLevelType w:val="hybridMultilevel"/>
    <w:tmpl w:val="83EA3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97445D"/>
    <w:multiLevelType w:val="hybridMultilevel"/>
    <w:tmpl w:val="C980B3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FAA0B94"/>
    <w:multiLevelType w:val="hybridMultilevel"/>
    <w:tmpl w:val="B27CC308"/>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793708E5"/>
    <w:multiLevelType w:val="multilevel"/>
    <w:tmpl w:val="BD5C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7724366">
    <w:abstractNumId w:val="0"/>
  </w:num>
  <w:num w:numId="2" w16cid:durableId="301542237">
    <w:abstractNumId w:val="1"/>
  </w:num>
  <w:num w:numId="3" w16cid:durableId="1611936740">
    <w:abstractNumId w:val="2"/>
  </w:num>
  <w:num w:numId="4" w16cid:durableId="1740321892">
    <w:abstractNumId w:val="3"/>
  </w:num>
  <w:num w:numId="5" w16cid:durableId="1751922226">
    <w:abstractNumId w:val="4"/>
  </w:num>
  <w:num w:numId="6" w16cid:durableId="896206083">
    <w:abstractNumId w:val="5"/>
  </w:num>
  <w:num w:numId="7" w16cid:durableId="535585944">
    <w:abstractNumId w:val="8"/>
  </w:num>
  <w:num w:numId="8" w16cid:durableId="117335467">
    <w:abstractNumId w:val="6"/>
  </w:num>
  <w:num w:numId="9" w16cid:durableId="2031298196">
    <w:abstractNumId w:val="7"/>
  </w:num>
  <w:num w:numId="10" w16cid:durableId="21414149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1CC"/>
    <w:rsid w:val="00047792"/>
    <w:rsid w:val="000915A7"/>
    <w:rsid w:val="000C4670"/>
    <w:rsid w:val="00133D3B"/>
    <w:rsid w:val="00154CCC"/>
    <w:rsid w:val="00297B36"/>
    <w:rsid w:val="00311E1D"/>
    <w:rsid w:val="00367FB6"/>
    <w:rsid w:val="00375534"/>
    <w:rsid w:val="00385052"/>
    <w:rsid w:val="00440BD8"/>
    <w:rsid w:val="00494E09"/>
    <w:rsid w:val="004F141B"/>
    <w:rsid w:val="005A3155"/>
    <w:rsid w:val="005C260C"/>
    <w:rsid w:val="005F47BD"/>
    <w:rsid w:val="0063574D"/>
    <w:rsid w:val="006E68A7"/>
    <w:rsid w:val="006F0B1C"/>
    <w:rsid w:val="0070705D"/>
    <w:rsid w:val="007874A7"/>
    <w:rsid w:val="007A4503"/>
    <w:rsid w:val="00836217"/>
    <w:rsid w:val="009641D4"/>
    <w:rsid w:val="009F0B6F"/>
    <w:rsid w:val="00A222C9"/>
    <w:rsid w:val="00AA21CC"/>
    <w:rsid w:val="00AE556D"/>
    <w:rsid w:val="00B67A52"/>
    <w:rsid w:val="00BF14D0"/>
    <w:rsid w:val="00CD2389"/>
    <w:rsid w:val="00D243CD"/>
    <w:rsid w:val="00D43F25"/>
    <w:rsid w:val="00D77C07"/>
    <w:rsid w:val="00E12B25"/>
    <w:rsid w:val="00E13734"/>
    <w:rsid w:val="00E71AE7"/>
    <w:rsid w:val="00E72115"/>
    <w:rsid w:val="00E97453"/>
    <w:rsid w:val="00EC08F8"/>
    <w:rsid w:val="00F2165F"/>
    <w:rsid w:val="00F2280F"/>
    <w:rsid w:val="00F31A8A"/>
    <w:rsid w:val="00F32385"/>
    <w:rsid w:val="00F70CEA"/>
    <w:rsid w:val="00F81A6E"/>
    <w:rsid w:val="00FD54C1"/>
    <w:rsid w:val="00FF4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1AC242"/>
  <w15:chartTrackingRefBased/>
  <w15:docId w15:val="{EEB226B3-BCEA-0342-8254-784EF3B0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sz w:val="22"/>
      <w:szCs w:val="22"/>
      <w:lang w:val="en-US" w:eastAsia="zh-CN"/>
    </w:rPr>
  </w:style>
  <w:style w:type="paragraph" w:styleId="Heading2">
    <w:name w:val="heading 2"/>
    <w:basedOn w:val="Normal"/>
    <w:next w:val="BodyText"/>
    <w:qFormat/>
    <w:pPr>
      <w:keepNext/>
      <w:numPr>
        <w:ilvl w:val="1"/>
        <w:numId w:val="1"/>
      </w:numPr>
      <w:spacing w:after="0" w:line="240" w:lineRule="auto"/>
      <w:jc w:val="both"/>
      <w:outlineLvl w:val="1"/>
    </w:pPr>
    <w:rPr>
      <w:rFonts w:ascii="Times New Roman" w:eastAsia="Calibri" w:hAnsi="Times New Roman"/>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b/>
      <w:szCs w:val="24"/>
      <w:lang w:val="fr-FR"/>
    </w:rPr>
  </w:style>
  <w:style w:type="character" w:customStyle="1" w:styleId="WW8Num3z0">
    <w:name w:val="WW8Num3z0"/>
    <w:rPr>
      <w:rFonts w:ascii="Wingdings" w:hAnsi="Wingdings" w:cs="Wingdings" w:hint="default"/>
      <w:b/>
      <w:sz w:val="24"/>
      <w:szCs w:val="24"/>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b/>
      <w:sz w:val="24"/>
    </w:rPr>
  </w:style>
  <w:style w:type="character" w:customStyle="1" w:styleId="WW8Num2z1">
    <w:name w:val="WW8Num2z1"/>
    <w:rPr>
      <w:rFonts w:ascii="Symbol" w:hAnsi="Symbol" w:cs="Symbol" w:hint="default"/>
    </w:rPr>
  </w:style>
  <w:style w:type="character" w:customStyle="1" w:styleId="WW8Num2z2">
    <w:name w:val="WW8Num2z2"/>
    <w:rPr>
      <w:rFonts w:ascii="Wingdings" w:hAnsi="Wingdings" w:cs="Wingdings" w:hint="default"/>
    </w:rPr>
  </w:style>
  <w:style w:type="character" w:customStyle="1" w:styleId="WW8Num2z4">
    <w:name w:val="WW8Num2z4"/>
    <w:rPr>
      <w:rFonts w:ascii="Courier New" w:hAnsi="Courier New" w:cs="Times New Roman"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Heading2Char">
    <w:name w:val="Heading 2 Char"/>
    <w:rPr>
      <w:rFonts w:ascii="Times New Roman" w:eastAsia="Calibri" w:hAnsi="Times New Roman" w:cs="Times New Roman"/>
      <w:b/>
      <w:bCs/>
      <w:sz w:val="24"/>
      <w:szCs w:val="24"/>
      <w:lang w:val="en-IN"/>
    </w:rPr>
  </w:style>
  <w:style w:type="character" w:styleId="Emphasis">
    <w:name w:val="Emphasis"/>
    <w:qFormat/>
    <w:rPr>
      <w:i/>
      <w:iCs/>
    </w:rPr>
  </w:style>
  <w:style w:type="character" w:styleId="Hyperlink">
    <w:name w:val="Hyperlink"/>
    <w:rPr>
      <w:color w:val="0000FF"/>
      <w:u w:val="single"/>
    </w:rPr>
  </w:style>
  <w:style w:type="character" w:customStyle="1" w:styleId="TitleChar">
    <w:name w:val="Title Char"/>
    <w:rPr>
      <w:rFonts w:ascii="Cambria" w:eastAsia="Times New Roman" w:hAnsi="Cambria" w:cs="Times New Roman"/>
      <w:b/>
      <w:bCs/>
      <w:kern w:val="2"/>
      <w:sz w:val="32"/>
      <w:szCs w:val="32"/>
      <w:lang w:val="en-IN"/>
    </w:rPr>
  </w:style>
  <w:style w:type="character" w:customStyle="1" w:styleId="BodyTextChar">
    <w:name w:val="Body Text Char"/>
    <w:basedOn w:val="DefaultParagraphFont"/>
  </w:style>
  <w:style w:type="character" w:styleId="FollowedHyperlink">
    <w:name w:val="FollowedHyperlink"/>
    <w:rPr>
      <w:color w:val="800080"/>
      <w:u w:val="single"/>
    </w:rPr>
  </w:style>
  <w:style w:type="character" w:customStyle="1" w:styleId="NoSpacingChar">
    <w:name w:val="No Spacing Char"/>
    <w:rPr>
      <w:rFonts w:ascii="Calibri" w:eastAsia="Times New Roman" w:hAnsi="Calibri" w:cs="Times New Roman"/>
    </w:rPr>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ascii="Times New Roman" w:hAnsi="Times New Roman" w:cs="Symbol"/>
      <w:b/>
      <w:sz w:val="24"/>
    </w:rPr>
  </w:style>
  <w:style w:type="character" w:customStyle="1" w:styleId="ListLabel55">
    <w:name w:val="ListLabel 55"/>
    <w:rPr>
      <w:rFonts w:ascii="Times New Roman" w:hAnsi="Times New Roman" w:cs="Wingdings"/>
      <w:b/>
      <w:sz w:val="24"/>
    </w:rPr>
  </w:style>
  <w:style w:type="character" w:customStyle="1" w:styleId="ListLabel56">
    <w:name w:val="ListLabel 56"/>
    <w:rPr>
      <w:rFonts w:cs="Symbol"/>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Times New Roman"/>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Times New Roman"/>
    </w:rPr>
  </w:style>
  <w:style w:type="character" w:customStyle="1" w:styleId="ListLabel63">
    <w:name w:val="ListLabel 63"/>
    <w:rPr>
      <w:rFonts w:cs="Wingdings"/>
    </w:rPr>
  </w:style>
  <w:style w:type="character" w:customStyle="1" w:styleId="ListLabel64">
    <w:name w:val="ListLabel 64"/>
    <w:rPr>
      <w:rFonts w:cs="Symbol"/>
    </w:rPr>
  </w:style>
  <w:style w:type="character" w:customStyle="1" w:styleId="ListLabel65">
    <w:name w:val="ListLabel 65"/>
    <w:rPr>
      <w:rFonts w:cs="Courier New"/>
    </w:rPr>
  </w:style>
  <w:style w:type="character" w:customStyle="1" w:styleId="ListLabel66">
    <w:name w:val="ListLabel 66"/>
    <w:rPr>
      <w:rFonts w:cs="Wingdings"/>
    </w:rPr>
  </w:style>
  <w:style w:type="character" w:customStyle="1" w:styleId="ListLabel67">
    <w:name w:val="ListLabel 67"/>
    <w:rPr>
      <w:rFonts w:cs="Symbol"/>
    </w:rPr>
  </w:style>
  <w:style w:type="character" w:customStyle="1" w:styleId="ListLabel68">
    <w:name w:val="ListLabel 68"/>
    <w:rPr>
      <w:rFonts w:cs="Courier New"/>
    </w:rPr>
  </w:style>
  <w:style w:type="character" w:customStyle="1" w:styleId="ListLabel69">
    <w:name w:val="ListLabel 69"/>
    <w:rPr>
      <w:rFonts w:cs="Wingdings"/>
    </w:rPr>
  </w:style>
  <w:style w:type="character" w:customStyle="1" w:styleId="ListLabel70">
    <w:name w:val="ListLabel 70"/>
    <w:rPr>
      <w:rFonts w:cs="Symbol"/>
    </w:rPr>
  </w:style>
  <w:style w:type="character" w:customStyle="1" w:styleId="ListLabel71">
    <w:name w:val="ListLabel 71"/>
    <w:rPr>
      <w:rFonts w:cs="Courier New"/>
    </w:rPr>
  </w:style>
  <w:style w:type="character" w:customStyle="1" w:styleId="ListLabel72">
    <w:name w:val="ListLabel 72"/>
    <w:rPr>
      <w:rFonts w:cs="Wingdings"/>
    </w:rPr>
  </w:style>
  <w:style w:type="character" w:customStyle="1" w:styleId="ListLabel73">
    <w:name w:val="ListLabel 73"/>
    <w:rPr>
      <w:rFonts w:cs="Wingdings"/>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ListLabel79">
    <w:name w:val="ListLabel 79"/>
    <w:rPr>
      <w:rFonts w:cs="Symbol"/>
    </w:rPr>
  </w:style>
  <w:style w:type="character" w:customStyle="1" w:styleId="ListLabel80">
    <w:name w:val="ListLabel 80"/>
    <w:rPr>
      <w:rFonts w:cs="Courier New"/>
    </w:rPr>
  </w:style>
  <w:style w:type="character" w:customStyle="1" w:styleId="ListLabel81">
    <w:name w:val="ListLabel 81"/>
    <w:rPr>
      <w:rFonts w:cs="Wingdings"/>
    </w:rPr>
  </w:style>
  <w:style w:type="character" w:customStyle="1" w:styleId="ListLabel82">
    <w:name w:val="ListLabel 82"/>
    <w:rPr>
      <w:rFonts w:cs="Wingdings"/>
      <w:b/>
    </w:rPr>
  </w:style>
  <w:style w:type="character" w:customStyle="1" w:styleId="ListLabel83">
    <w:name w:val="ListLabel 83"/>
    <w:rPr>
      <w:rFonts w:cs="Courier New"/>
    </w:rPr>
  </w:style>
  <w:style w:type="character" w:customStyle="1" w:styleId="ListLabel84">
    <w:name w:val="ListLabel 84"/>
    <w:rPr>
      <w:rFonts w:cs="Wingdings"/>
    </w:rPr>
  </w:style>
  <w:style w:type="character" w:customStyle="1" w:styleId="ListLabel85">
    <w:name w:val="ListLabel 85"/>
    <w:rPr>
      <w:rFonts w:cs="Symbol"/>
    </w:rPr>
  </w:style>
  <w:style w:type="character" w:customStyle="1" w:styleId="ListLabel86">
    <w:name w:val="ListLabel 86"/>
    <w:rPr>
      <w:rFonts w:cs="Courier New"/>
    </w:rPr>
  </w:style>
  <w:style w:type="character" w:customStyle="1" w:styleId="ListLabel87">
    <w:name w:val="ListLabel 87"/>
    <w:rPr>
      <w:rFonts w:cs="Wingdings"/>
    </w:rPr>
  </w:style>
  <w:style w:type="character" w:customStyle="1" w:styleId="ListLabel88">
    <w:name w:val="ListLabel 88"/>
    <w:rPr>
      <w:rFonts w:cs="Symbol"/>
    </w:rPr>
  </w:style>
  <w:style w:type="character" w:customStyle="1" w:styleId="ListLabel89">
    <w:name w:val="ListLabel 89"/>
    <w:rPr>
      <w:rFonts w:cs="Courier New"/>
    </w:rPr>
  </w:style>
  <w:style w:type="character" w:customStyle="1" w:styleId="ListLabel90">
    <w:name w:val="ListLabel 90"/>
    <w:rPr>
      <w:rFonts w:cs="Wingdings"/>
    </w:rPr>
  </w:style>
  <w:style w:type="character" w:customStyle="1" w:styleId="ListLabel91">
    <w:name w:val="ListLabel 91"/>
    <w:rPr>
      <w:rFonts w:cs="Symbol"/>
    </w:rPr>
  </w:style>
  <w:style w:type="character" w:customStyle="1" w:styleId="ListLabel92">
    <w:name w:val="ListLabel 92"/>
    <w:rPr>
      <w:rFonts w:ascii="Times New Roman" w:hAnsi="Times New Roman" w:cs="Symbol"/>
      <w:b/>
      <w:sz w:val="24"/>
    </w:rPr>
  </w:style>
  <w:style w:type="character" w:customStyle="1" w:styleId="ListLabel93">
    <w:name w:val="ListLabel 93"/>
    <w:rPr>
      <w:rFonts w:ascii="Times New Roman" w:eastAsia="Times New Roman" w:hAnsi="Times New Roman" w:cs="Times New Roman"/>
      <w:b w:val="0"/>
      <w:bCs w:val="0"/>
      <w:color w:val="000000"/>
      <w:sz w:val="24"/>
      <w:szCs w:val="24"/>
      <w:u w:val="non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qFormat/>
    <w:pPr>
      <w:spacing w:after="0" w:line="240" w:lineRule="auto"/>
      <w:ind w:left="720"/>
      <w:contextualSpacing/>
    </w:pPr>
    <w:rPr>
      <w:rFonts w:ascii="Times New Roman" w:eastAsia="Calibri" w:hAnsi="Times New Roman"/>
      <w:sz w:val="20"/>
      <w:szCs w:val="20"/>
      <w:lang w:val="en-IN"/>
    </w:rPr>
  </w:style>
  <w:style w:type="paragraph" w:customStyle="1" w:styleId="NormalVerdana">
    <w:name w:val="Normal + Verdana"/>
    <w:basedOn w:val="Normal"/>
    <w:pPr>
      <w:spacing w:after="0" w:line="240" w:lineRule="auto"/>
    </w:pPr>
    <w:rPr>
      <w:rFonts w:ascii="Verdana" w:hAnsi="Verdana"/>
      <w:sz w:val="20"/>
      <w:szCs w:val="20"/>
    </w:rPr>
  </w:style>
  <w:style w:type="paragraph" w:styleId="Title">
    <w:name w:val="Title"/>
    <w:basedOn w:val="Normal"/>
    <w:next w:val="Normal"/>
    <w:qFormat/>
    <w:pPr>
      <w:overflowPunct w:val="0"/>
      <w:spacing w:before="240" w:after="60" w:line="240" w:lineRule="auto"/>
      <w:jc w:val="center"/>
      <w:textAlignment w:val="baseline"/>
    </w:pPr>
    <w:rPr>
      <w:rFonts w:ascii="Cambria" w:hAnsi="Cambria"/>
      <w:b/>
      <w:bCs/>
      <w:kern w:val="2"/>
      <w:sz w:val="32"/>
      <w:szCs w:val="32"/>
      <w:lang w:val="en-IN"/>
    </w:rPr>
  </w:style>
  <w:style w:type="paragraph" w:customStyle="1" w:styleId="kpmgbody">
    <w:name w:val="kpmgbody"/>
    <w:basedOn w:val="BodyText"/>
    <w:rPr>
      <w:rFonts w:eastAsia="Calibri"/>
    </w:rPr>
  </w:style>
  <w:style w:type="paragraph" w:customStyle="1" w:styleId="Char">
    <w:name w:val="Char"/>
    <w:basedOn w:val="Normal"/>
    <w:pPr>
      <w:spacing w:after="160" w:line="240" w:lineRule="exact"/>
    </w:pPr>
    <w:rPr>
      <w:rFonts w:ascii="Verdana" w:hAnsi="Verdana"/>
      <w:sz w:val="20"/>
      <w:szCs w:val="20"/>
    </w:rPr>
  </w:style>
  <w:style w:type="paragraph" w:customStyle="1" w:styleId="Normal1">
    <w:name w:val="Normal1"/>
    <w:basedOn w:val="Normal"/>
    <w:pPr>
      <w:widowControl w:val="0"/>
      <w:spacing w:after="0" w:line="240" w:lineRule="auto"/>
    </w:pPr>
    <w:rPr>
      <w:rFonts w:ascii="Times New Roman" w:hAnsi="Times New Roman"/>
      <w:color w:val="000000"/>
      <w:sz w:val="24"/>
      <w:szCs w:val="20"/>
    </w:rPr>
  </w:style>
  <w:style w:type="paragraph" w:customStyle="1" w:styleId="Default">
    <w:name w:val="Default"/>
    <w:pPr>
      <w:suppressAutoHyphens/>
    </w:pPr>
    <w:rPr>
      <w:rFonts w:ascii="Verdana" w:hAnsi="Verdana" w:cs="Verdana"/>
      <w:color w:val="000000"/>
      <w:sz w:val="24"/>
      <w:szCs w:val="24"/>
      <w:lang w:val="en-US" w:eastAsia="zh-CN"/>
    </w:rPr>
  </w:style>
  <w:style w:type="paragraph" w:styleId="NoSpacing">
    <w:name w:val="No Spacing"/>
    <w:qFormat/>
    <w:pPr>
      <w:suppressAutoHyphens/>
    </w:pPr>
    <w:rPr>
      <w:rFonts w:ascii="Calibri" w:hAnsi="Calibri"/>
      <w:sz w:val="22"/>
      <w:szCs w:val="22"/>
      <w:lang w:val="en-US" w:eastAsia="zh-CN"/>
    </w:rPr>
  </w:style>
  <w:style w:type="paragraph" w:customStyle="1" w:styleId="SectionTitle">
    <w:name w:val="Section Title"/>
    <w:basedOn w:val="Normal"/>
    <w:pPr>
      <w:pBdr>
        <w:top w:val="single" w:sz="4" w:space="2" w:color="FFFFFF"/>
        <w:left w:val="single" w:sz="4" w:space="2" w:color="FFFFFF"/>
        <w:bottom w:val="single" w:sz="4" w:space="2" w:color="FFFFFF"/>
        <w:right w:val="single" w:sz="4" w:space="2" w:color="FFFFFF"/>
      </w:pBdr>
      <w:spacing w:before="120" w:after="0" w:line="280" w:lineRule="atLeast"/>
    </w:pPr>
    <w:rPr>
      <w:rFonts w:ascii="Arial" w:hAnsi="Arial" w:cs="Arial"/>
      <w:b/>
      <w:bCs/>
      <w:spacing w:val="-10"/>
      <w:kern w:val="2"/>
      <w:sz w:val="24"/>
      <w:szCs w:val="24"/>
      <w:lang w:eastAsia="ar-SA"/>
    </w:rPr>
  </w:style>
  <w:style w:type="paragraph" w:styleId="PlainText">
    <w:name w:val="Plain Text"/>
    <w:basedOn w:val="Normal"/>
    <w:pPr>
      <w:spacing w:after="0" w:line="100" w:lineRule="atLeast"/>
    </w:pPr>
    <w:rPr>
      <w:rFonts w:ascii="Courier New" w:hAnsi="Courier New" w:cs="Tahoma"/>
      <w:kern w:val="2"/>
      <w:sz w:val="20"/>
      <w:szCs w:val="20"/>
      <w:lang w:eastAsia="ar-SA"/>
    </w:rPr>
  </w:style>
  <w:style w:type="paragraph" w:styleId="Header">
    <w:name w:val="header"/>
    <w:basedOn w:val="Normal"/>
    <w:link w:val="HeaderChar"/>
    <w:uiPriority w:val="99"/>
    <w:unhideWhenUsed/>
    <w:rsid w:val="00F81A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E"/>
    <w:rPr>
      <w:rFonts w:ascii="Calibri" w:hAnsi="Calibri"/>
      <w:sz w:val="22"/>
      <w:szCs w:val="22"/>
      <w:lang w:val="en-US" w:eastAsia="zh-CN"/>
    </w:rPr>
  </w:style>
  <w:style w:type="paragraph" w:styleId="Footer">
    <w:name w:val="footer"/>
    <w:basedOn w:val="Normal"/>
    <w:link w:val="FooterChar"/>
    <w:uiPriority w:val="99"/>
    <w:unhideWhenUsed/>
    <w:rsid w:val="00F81A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E"/>
    <w:rPr>
      <w:rFonts w:ascii="Calibri" w:hAnsi="Calibri"/>
      <w:sz w:val="22"/>
      <w:szCs w:val="22"/>
      <w:lang w:val="en-US" w:eastAsia="zh-CN"/>
    </w:rPr>
  </w:style>
  <w:style w:type="paragraph" w:customStyle="1" w:styleId="highlight-placeholder-parent">
    <w:name w:val="highlight-placeholder-parent"/>
    <w:basedOn w:val="Normal"/>
    <w:rsid w:val="00D43F25"/>
    <w:pPr>
      <w:suppressAutoHyphens w:val="0"/>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32590">
      <w:bodyDiv w:val="1"/>
      <w:marLeft w:val="0"/>
      <w:marRight w:val="0"/>
      <w:marTop w:val="0"/>
      <w:marBottom w:val="0"/>
      <w:divBdr>
        <w:top w:val="none" w:sz="0" w:space="0" w:color="auto"/>
        <w:left w:val="none" w:sz="0" w:space="0" w:color="auto"/>
        <w:bottom w:val="none" w:sz="0" w:space="0" w:color="auto"/>
        <w:right w:val="none" w:sz="0" w:space="0" w:color="auto"/>
      </w:divBdr>
      <w:divsChild>
        <w:div w:id="1006982418">
          <w:marLeft w:val="0"/>
          <w:marRight w:val="0"/>
          <w:marTop w:val="0"/>
          <w:marBottom w:val="0"/>
          <w:divBdr>
            <w:top w:val="none" w:sz="0" w:space="0" w:color="auto"/>
            <w:left w:val="none" w:sz="0" w:space="0" w:color="auto"/>
            <w:bottom w:val="none" w:sz="0" w:space="0" w:color="auto"/>
            <w:right w:val="none" w:sz="0" w:space="0" w:color="auto"/>
          </w:divBdr>
        </w:div>
      </w:divsChild>
    </w:div>
    <w:div w:id="1060832585">
      <w:bodyDiv w:val="1"/>
      <w:marLeft w:val="0"/>
      <w:marRight w:val="0"/>
      <w:marTop w:val="0"/>
      <w:marBottom w:val="0"/>
      <w:divBdr>
        <w:top w:val="none" w:sz="0" w:space="0" w:color="auto"/>
        <w:left w:val="none" w:sz="0" w:space="0" w:color="auto"/>
        <w:bottom w:val="none" w:sz="0" w:space="0" w:color="auto"/>
        <w:right w:val="none" w:sz="0" w:space="0" w:color="auto"/>
      </w:divBdr>
      <w:divsChild>
        <w:div w:id="1430809149">
          <w:marLeft w:val="0"/>
          <w:marRight w:val="0"/>
          <w:marTop w:val="0"/>
          <w:marBottom w:val="0"/>
          <w:divBdr>
            <w:top w:val="none" w:sz="0" w:space="0" w:color="auto"/>
            <w:left w:val="none" w:sz="0" w:space="0" w:color="auto"/>
            <w:bottom w:val="none" w:sz="0" w:space="0" w:color="auto"/>
            <w:right w:val="none" w:sz="0" w:space="0" w:color="auto"/>
          </w:divBdr>
        </w:div>
      </w:divsChild>
    </w:div>
    <w:div w:id="1367757832">
      <w:bodyDiv w:val="1"/>
      <w:marLeft w:val="0"/>
      <w:marRight w:val="0"/>
      <w:marTop w:val="0"/>
      <w:marBottom w:val="0"/>
      <w:divBdr>
        <w:top w:val="none" w:sz="0" w:space="0" w:color="auto"/>
        <w:left w:val="none" w:sz="0" w:space="0" w:color="auto"/>
        <w:bottom w:val="none" w:sz="0" w:space="0" w:color="auto"/>
        <w:right w:val="none" w:sz="0" w:space="0" w:color="auto"/>
      </w:divBdr>
      <w:divsChild>
        <w:div w:id="1309289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dc:creator>
  <cp:keywords/>
  <cp:lastModifiedBy>Venkata Ravamma Vanipenta</cp:lastModifiedBy>
  <cp:revision>34</cp:revision>
  <cp:lastPrinted>1995-11-21T12:11:00Z</cp:lastPrinted>
  <dcterms:created xsi:type="dcterms:W3CDTF">2022-09-08T10:47:00Z</dcterms:created>
  <dcterms:modified xsi:type="dcterms:W3CDTF">2024-04-14T12:53:00Z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3574ba380ef18362be932f61b1415af34af4046afde73dacbede59bc35953bfc</vt:lpwstr>
  </property>
</Properties>
</file>